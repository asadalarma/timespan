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60E4" w:rsidRDefault="00C92CD9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 w:bidi="ar-SA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6050" cy="10057130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0" cy="1005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344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0" w:lineRule="atLeast"/>
        <w:rPr>
          <w:rFonts w:ascii="Arial" w:eastAsia="Arial" w:hAnsi="Arial"/>
          <w:b/>
          <w:sz w:val="55"/>
        </w:rPr>
      </w:pPr>
      <w:r>
        <w:rPr>
          <w:rFonts w:ascii="Arial" w:eastAsia="Arial" w:hAnsi="Arial"/>
          <w:b/>
          <w:sz w:val="55"/>
        </w:rPr>
        <w:t>Al Khalid Security System</w:t>
      </w:r>
    </w:p>
    <w:p w:rsidR="00D260E4" w:rsidRDefault="00D260E4">
      <w:pPr>
        <w:spacing w:line="0" w:lineRule="atLeast"/>
        <w:rPr>
          <w:rFonts w:ascii="Arial" w:eastAsia="Arial" w:hAnsi="Arial"/>
          <w:b/>
          <w:sz w:val="55"/>
        </w:rPr>
        <w:sectPr w:rsidR="00D260E4">
          <w:pgSz w:w="12240" w:h="15840"/>
          <w:pgMar w:top="1440" w:right="2720" w:bottom="1440" w:left="2700" w:header="0" w:footer="0" w:gutter="0"/>
          <w:cols w:space="0" w:equalWidth="0">
            <w:col w:w="6820"/>
          </w:cols>
          <w:docGrid w:linePitch="360"/>
        </w:sect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B67ED" w:rsidRDefault="004B67ED" w:rsidP="004B67ED">
      <w:pPr>
        <w:spacing w:line="367" w:lineRule="auto"/>
        <w:ind w:hanging="1321"/>
        <w:rPr>
          <w:rFonts w:ascii="Times New Roman" w:eastAsia="Times New Roman" w:hAnsi="Times New Roman"/>
          <w:sz w:val="24"/>
        </w:rPr>
      </w:pPr>
    </w:p>
    <w:p w:rsidR="00D260E4" w:rsidRDefault="00D260E4" w:rsidP="004B67ED">
      <w:pPr>
        <w:spacing w:line="367" w:lineRule="auto"/>
        <w:ind w:hanging="132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Prepared by DGTEK BUSINESS SOLUTION</w:t>
      </w:r>
      <w:r w:rsidR="004B67ED">
        <w:rPr>
          <w:rFonts w:ascii="Arial" w:eastAsia="Arial" w:hAnsi="Arial"/>
          <w:sz w:val="24"/>
        </w:rPr>
        <w:t xml:space="preserve"> </w:t>
      </w:r>
      <w:r w:rsidR="006F066E">
        <w:rPr>
          <w:rFonts w:ascii="Arial" w:eastAsia="Arial" w:hAnsi="Arial"/>
          <w:sz w:val="24"/>
        </w:rPr>
        <w:t xml:space="preserve">PVT </w:t>
      </w:r>
      <w:proofErr w:type="gramStart"/>
      <w:r w:rsidR="004B67ED">
        <w:rPr>
          <w:rFonts w:ascii="Arial" w:eastAsia="Arial" w:hAnsi="Arial"/>
          <w:sz w:val="24"/>
        </w:rPr>
        <w:t xml:space="preserve">LTD  </w:t>
      </w:r>
      <w:r>
        <w:rPr>
          <w:rFonts w:ascii="Arial" w:eastAsia="Arial" w:hAnsi="Arial"/>
          <w:sz w:val="24"/>
        </w:rPr>
        <w:t>for</w:t>
      </w:r>
      <w:proofErr w:type="gram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AlKhalid</w:t>
      </w:r>
      <w:proofErr w:type="spellEnd"/>
      <w:r>
        <w:rPr>
          <w:rFonts w:ascii="Arial" w:eastAsia="Arial" w:hAnsi="Arial"/>
          <w:sz w:val="24"/>
        </w:rPr>
        <w:t xml:space="preserve"> Security</w:t>
      </w:r>
    </w:p>
    <w:p w:rsidR="00D260E4" w:rsidRDefault="00D260E4">
      <w:pPr>
        <w:spacing w:line="367" w:lineRule="auto"/>
        <w:ind w:hanging="1321"/>
        <w:rPr>
          <w:rFonts w:ascii="Arial" w:eastAsia="Arial" w:hAnsi="Arial"/>
          <w:sz w:val="24"/>
        </w:rPr>
        <w:sectPr w:rsidR="00D260E4">
          <w:type w:val="continuous"/>
          <w:pgSz w:w="12240" w:h="15840"/>
          <w:pgMar w:top="1440" w:right="3700" w:bottom="1440" w:left="5000" w:header="0" w:footer="0" w:gutter="0"/>
          <w:cols w:space="0" w:equalWidth="0">
            <w:col w:w="3540"/>
          </w:cols>
          <w:docGrid w:linePitch="360"/>
        </w:sectPr>
      </w:pPr>
    </w:p>
    <w:p w:rsidR="00D260E4" w:rsidRDefault="00BD266B">
      <w:pPr>
        <w:spacing w:line="0" w:lineRule="atLeast"/>
        <w:rPr>
          <w:rFonts w:ascii="Arial" w:eastAsia="Arial" w:hAnsi="Arial"/>
          <w:sz w:val="24"/>
        </w:rPr>
      </w:pPr>
      <w:bookmarkStart w:id="0" w:name="page2"/>
      <w:bookmarkEnd w:id="0"/>
      <w:r>
        <w:rPr>
          <w:rFonts w:ascii="Arial" w:eastAsia="Arial" w:hAnsi="Arial"/>
          <w:sz w:val="24"/>
        </w:rPr>
        <w:lastRenderedPageBreak/>
        <w:t>Submitted on 2</w:t>
      </w:r>
      <w:r w:rsidR="00D260E4"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>March</w:t>
      </w:r>
      <w:r w:rsidR="00D260E4">
        <w:rPr>
          <w:rFonts w:ascii="Arial" w:eastAsia="Arial" w:hAnsi="Arial"/>
          <w:sz w:val="24"/>
        </w:rPr>
        <w:t xml:space="preserve"> 2016</w:t>
      </w:r>
    </w:p>
    <w:p w:rsidR="00D260E4" w:rsidRDefault="00D260E4">
      <w:pPr>
        <w:spacing w:line="397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This proposal is valid for a period of 12 days from the date above.</w:t>
      </w:r>
    </w:p>
    <w:p w:rsidR="00D260E4" w:rsidRDefault="00D260E4">
      <w:pPr>
        <w:spacing w:line="397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0" w:lineRule="atLeast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 xml:space="preserve">Dear </w:t>
      </w:r>
      <w:r w:rsidR="00D007CC">
        <w:rPr>
          <w:rFonts w:ascii="Arial" w:eastAsia="Arial" w:hAnsi="Arial"/>
          <w:sz w:val="24"/>
        </w:rPr>
        <w:t xml:space="preserve"> </w:t>
      </w:r>
      <w:proofErr w:type="spellStart"/>
      <w:r w:rsidR="004B67ED">
        <w:rPr>
          <w:rFonts w:ascii="Arial" w:eastAsia="Arial" w:hAnsi="Arial"/>
          <w:sz w:val="24"/>
        </w:rPr>
        <w:t>Mr</w:t>
      </w:r>
      <w:proofErr w:type="spellEnd"/>
      <w:proofErr w:type="gramEnd"/>
      <w:r w:rsidR="004B67ED"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Salman</w:t>
      </w:r>
      <w:proofErr w:type="spellEnd"/>
      <w:r>
        <w:rPr>
          <w:rFonts w:ascii="Arial" w:eastAsia="Arial" w:hAnsi="Arial"/>
          <w:sz w:val="24"/>
        </w:rPr>
        <w:t>,</w:t>
      </w:r>
    </w:p>
    <w:p w:rsidR="00D260E4" w:rsidRDefault="00D260E4">
      <w:pPr>
        <w:spacing w:line="397" w:lineRule="exact"/>
        <w:rPr>
          <w:rFonts w:ascii="Times New Roman" w:eastAsia="Times New Roman" w:hAnsi="Times New Roman"/>
        </w:rPr>
      </w:pPr>
    </w:p>
    <w:p w:rsidR="00D260E4" w:rsidRDefault="00D260E4" w:rsidP="004B67ED">
      <w:pPr>
        <w:spacing w:line="316" w:lineRule="auto"/>
        <w:ind w:right="1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Thank you for reaching out to DGTEK BUSINESS SOLUTION</w:t>
      </w:r>
      <w:r w:rsidR="006F066E">
        <w:rPr>
          <w:rFonts w:ascii="Arial" w:eastAsia="Arial" w:hAnsi="Arial"/>
          <w:sz w:val="24"/>
        </w:rPr>
        <w:t xml:space="preserve"> PVT</w:t>
      </w:r>
      <w:r w:rsidR="004B67ED">
        <w:rPr>
          <w:rFonts w:ascii="Arial" w:eastAsia="Arial" w:hAnsi="Arial"/>
          <w:sz w:val="24"/>
        </w:rPr>
        <w:t xml:space="preserve"> LTD</w:t>
      </w:r>
      <w:r>
        <w:rPr>
          <w:rFonts w:ascii="Arial" w:eastAsia="Arial" w:hAnsi="Arial"/>
          <w:sz w:val="24"/>
        </w:rPr>
        <w:t xml:space="preserve"> for your system needs. Given our experience in </w:t>
      </w:r>
      <w:r w:rsidR="00350078">
        <w:rPr>
          <w:rFonts w:ascii="Arial" w:eastAsia="Arial" w:hAnsi="Arial"/>
          <w:sz w:val="24"/>
        </w:rPr>
        <w:t>system</w:t>
      </w:r>
      <w:r>
        <w:rPr>
          <w:rFonts w:ascii="Arial" w:eastAsia="Arial" w:hAnsi="Arial"/>
          <w:sz w:val="24"/>
        </w:rPr>
        <w:t xml:space="preserve"> design, including SEO and marketing, we are confident in our ability to help you achieve your goals.</w:t>
      </w:r>
    </w:p>
    <w:p w:rsidR="00D260E4" w:rsidRDefault="00D260E4">
      <w:pPr>
        <w:spacing w:line="255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340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After you have reviewed our proposal, please don’t hesitate to contact me should you have any questions.</w:t>
      </w:r>
    </w:p>
    <w:p w:rsidR="00D260E4" w:rsidRDefault="00D260E4">
      <w:pPr>
        <w:spacing w:line="258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Sincerely,</w:t>
      </w: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1C64DC" w:rsidRDefault="001C64DC">
      <w:pPr>
        <w:spacing w:line="200" w:lineRule="exact"/>
        <w:rPr>
          <w:rFonts w:ascii="Arial" w:eastAsia="Times New Roman" w:hAnsi="Arial"/>
          <w:sz w:val="24"/>
          <w:szCs w:val="24"/>
        </w:rPr>
      </w:pPr>
    </w:p>
    <w:p w:rsidR="00D260E4" w:rsidRDefault="004B67ED">
      <w:pPr>
        <w:spacing w:line="200" w:lineRule="exact"/>
        <w:rPr>
          <w:rFonts w:ascii="Arial" w:eastAsia="Times New Roman" w:hAnsi="Arial"/>
          <w:sz w:val="24"/>
          <w:szCs w:val="24"/>
        </w:rPr>
      </w:pPr>
      <w:r w:rsidRPr="004B67ED">
        <w:rPr>
          <w:rFonts w:ascii="Arial" w:eastAsia="Times New Roman" w:hAnsi="Arial"/>
          <w:sz w:val="24"/>
          <w:szCs w:val="24"/>
        </w:rPr>
        <w:t>DGTEK BUSINESS SOLUTION</w:t>
      </w:r>
      <w:r w:rsidR="006F066E">
        <w:rPr>
          <w:rFonts w:ascii="Arial" w:eastAsia="Times New Roman" w:hAnsi="Arial"/>
          <w:sz w:val="24"/>
          <w:szCs w:val="24"/>
        </w:rPr>
        <w:t xml:space="preserve"> PVT</w:t>
      </w:r>
      <w:r w:rsidRPr="004B67ED">
        <w:rPr>
          <w:rFonts w:ascii="Arial" w:eastAsia="Times New Roman" w:hAnsi="Arial"/>
          <w:sz w:val="24"/>
          <w:szCs w:val="24"/>
        </w:rPr>
        <w:t xml:space="preserve"> LTD</w:t>
      </w:r>
    </w:p>
    <w:p w:rsidR="001C64DC" w:rsidRPr="004B67ED" w:rsidRDefault="001C64DC">
      <w:pPr>
        <w:spacing w:line="200" w:lineRule="exact"/>
        <w:rPr>
          <w:rFonts w:ascii="Arial" w:eastAsia="Times New Roman" w:hAnsi="Arial"/>
          <w:sz w:val="24"/>
          <w:szCs w:val="24"/>
        </w:rPr>
      </w:pPr>
    </w:p>
    <w:p w:rsidR="001C64DC" w:rsidRDefault="001C64DC">
      <w:pPr>
        <w:spacing w:line="340" w:lineRule="auto"/>
        <w:ind w:left="20" w:right="6780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M.Asad</w:t>
      </w:r>
      <w:proofErr w:type="spellEnd"/>
    </w:p>
    <w:p w:rsidR="001C64DC" w:rsidRDefault="001C64DC">
      <w:pPr>
        <w:spacing w:line="340" w:lineRule="auto"/>
        <w:ind w:left="20" w:right="67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Software Developer</w:t>
      </w:r>
    </w:p>
    <w:p w:rsidR="00D260E4" w:rsidRDefault="00D260E4">
      <w:pPr>
        <w:spacing w:line="340" w:lineRule="auto"/>
        <w:ind w:left="20" w:right="67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+923452219709</w:t>
      </w:r>
    </w:p>
    <w:p w:rsidR="00D260E4" w:rsidRDefault="00D260E4">
      <w:pPr>
        <w:spacing w:line="311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0" w:lineRule="atLeast"/>
        <w:rPr>
          <w:rFonts w:ascii="Arial" w:eastAsia="Arial" w:hAnsi="Arial"/>
          <w:sz w:val="46"/>
        </w:rPr>
      </w:pPr>
      <w:r>
        <w:rPr>
          <w:rFonts w:ascii="Arial" w:eastAsia="Arial" w:hAnsi="Arial"/>
          <w:sz w:val="46"/>
        </w:rPr>
        <w:t>Overview</w:t>
      </w: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318" w:lineRule="exact"/>
        <w:rPr>
          <w:rFonts w:ascii="Times New Roman" w:eastAsia="Times New Roman" w:hAnsi="Times New Roman"/>
        </w:rPr>
      </w:pPr>
    </w:p>
    <w:p w:rsidR="00D260E4" w:rsidRDefault="00D260E4" w:rsidP="004B67ED">
      <w:pPr>
        <w:spacing w:line="316" w:lineRule="auto"/>
        <w:ind w:right="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We understand the scope of this project is to design and develop </w:t>
      </w:r>
      <w:proofErr w:type="gramStart"/>
      <w:r>
        <w:rPr>
          <w:rFonts w:ascii="Arial" w:eastAsia="Arial" w:hAnsi="Arial"/>
          <w:sz w:val="24"/>
        </w:rPr>
        <w:t>a professional systems</w:t>
      </w:r>
      <w:proofErr w:type="gramEnd"/>
      <w:r>
        <w:rPr>
          <w:rFonts w:ascii="Arial" w:eastAsia="Arial" w:hAnsi="Arial"/>
          <w:sz w:val="24"/>
        </w:rPr>
        <w:t xml:space="preserve"> for you. We have received your specifications and requirements document and proposal to deliver on all functionality as described therein.</w:t>
      </w:r>
    </w:p>
    <w:p w:rsidR="00D260E4" w:rsidRDefault="00D260E4">
      <w:pPr>
        <w:spacing w:line="255" w:lineRule="exact"/>
        <w:rPr>
          <w:rFonts w:ascii="Times New Roman" w:eastAsia="Times New Roman" w:hAnsi="Times New Roman"/>
        </w:rPr>
      </w:pPr>
    </w:p>
    <w:p w:rsidR="00D260E4" w:rsidRDefault="00D260E4" w:rsidP="004B67ED">
      <w:pPr>
        <w:spacing w:line="316" w:lineRule="auto"/>
        <w:ind w:right="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We understand the importance of simplicity in user experience for any system, as well as your need for high-end design and we propose to deliver on all fronts. Please review the attached scope of work that we have successfully written in </w:t>
      </w:r>
      <w:proofErr w:type="gramStart"/>
      <w:r>
        <w:rPr>
          <w:rFonts w:ascii="Arial" w:eastAsia="Arial" w:hAnsi="Arial"/>
          <w:sz w:val="24"/>
        </w:rPr>
        <w:t>it .</w:t>
      </w:r>
      <w:proofErr w:type="gramEnd"/>
    </w:p>
    <w:p w:rsidR="00D260E4" w:rsidRDefault="00D260E4">
      <w:pPr>
        <w:spacing w:line="255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0" w:lineRule="atLeast"/>
        <w:rPr>
          <w:rFonts w:ascii="Arial" w:eastAsia="Arial" w:hAnsi="Arial"/>
          <w:sz w:val="45"/>
        </w:rPr>
      </w:pPr>
      <w:r>
        <w:rPr>
          <w:rFonts w:ascii="Arial" w:eastAsia="Arial" w:hAnsi="Arial"/>
          <w:sz w:val="24"/>
        </w:rPr>
        <w:t>We propose to use the following technologies for this project</w:t>
      </w:r>
      <w:proofErr w:type="gramStart"/>
      <w:r>
        <w:rPr>
          <w:rFonts w:ascii="Arial" w:eastAsia="Arial" w:hAnsi="Arial"/>
          <w:sz w:val="24"/>
        </w:rPr>
        <w:t>:</w:t>
      </w:r>
      <w:proofErr w:type="gramEnd"/>
      <w:r w:rsidR="00F64103">
        <w:rPr>
          <w:rFonts w:ascii="Arial" w:eastAsia="Arial" w:hAnsi="Arial"/>
          <w:sz w:val="45"/>
        </w:rPr>
        <w:br w:type="page"/>
      </w:r>
      <w:r>
        <w:rPr>
          <w:rFonts w:ascii="Arial" w:eastAsia="Arial" w:hAnsi="Arial"/>
          <w:sz w:val="45"/>
        </w:rPr>
        <w:lastRenderedPageBreak/>
        <w:t>Scope of Work / Deliverables</w:t>
      </w:r>
    </w:p>
    <w:p w:rsidR="001C64DC" w:rsidRDefault="001C64DC">
      <w:pPr>
        <w:spacing w:line="0" w:lineRule="atLeast"/>
        <w:rPr>
          <w:rFonts w:ascii="Arial" w:eastAsia="Arial" w:hAnsi="Arial"/>
          <w:b/>
          <w:sz w:val="24"/>
        </w:rPr>
      </w:pPr>
      <w:bookmarkStart w:id="1" w:name="page3"/>
      <w:bookmarkEnd w:id="1"/>
    </w:p>
    <w:p w:rsidR="00D260E4" w:rsidRDefault="00D260E4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Research Stage:</w:t>
      </w:r>
    </w:p>
    <w:p w:rsidR="00D260E4" w:rsidRDefault="00D260E4">
      <w:pPr>
        <w:spacing w:line="78" w:lineRule="exact"/>
        <w:rPr>
          <w:rFonts w:ascii="Times New Roman" w:eastAsia="Times New Roman" w:hAnsi="Times New Roman"/>
        </w:rPr>
      </w:pPr>
    </w:p>
    <w:p w:rsidR="00D260E4" w:rsidRDefault="00D260E4">
      <w:pPr>
        <w:numPr>
          <w:ilvl w:val="0"/>
          <w:numId w:val="1"/>
        </w:numPr>
        <w:tabs>
          <w:tab w:val="left" w:pos="480"/>
        </w:tabs>
        <w:spacing w:line="0" w:lineRule="atLeast"/>
        <w:ind w:left="480" w:hanging="34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Finalize specifications</w:t>
      </w:r>
    </w:p>
    <w:p w:rsidR="00D260E4" w:rsidRDefault="00D260E4">
      <w:pPr>
        <w:spacing w:line="90" w:lineRule="exact"/>
        <w:rPr>
          <w:rFonts w:ascii="Arial" w:eastAsia="Arial" w:hAnsi="Arial"/>
          <w:sz w:val="24"/>
        </w:rPr>
      </w:pPr>
    </w:p>
    <w:p w:rsidR="00D260E4" w:rsidRDefault="00D260E4">
      <w:pPr>
        <w:numPr>
          <w:ilvl w:val="0"/>
          <w:numId w:val="1"/>
        </w:numPr>
        <w:tabs>
          <w:tab w:val="left" w:pos="480"/>
        </w:tabs>
        <w:spacing w:line="0" w:lineRule="atLeast"/>
        <w:ind w:left="480" w:hanging="34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Research target market</w:t>
      </w:r>
    </w:p>
    <w:p w:rsidR="00D260E4" w:rsidRDefault="00D260E4">
      <w:pPr>
        <w:spacing w:line="90" w:lineRule="exact"/>
        <w:rPr>
          <w:rFonts w:ascii="Arial" w:eastAsia="Arial" w:hAnsi="Arial"/>
          <w:sz w:val="24"/>
        </w:rPr>
      </w:pPr>
    </w:p>
    <w:p w:rsidR="00D260E4" w:rsidRDefault="00D260E4">
      <w:pPr>
        <w:numPr>
          <w:ilvl w:val="0"/>
          <w:numId w:val="1"/>
        </w:numPr>
        <w:tabs>
          <w:tab w:val="left" w:pos="480"/>
        </w:tabs>
        <w:spacing w:line="0" w:lineRule="atLeast"/>
        <w:ind w:left="480" w:hanging="34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Set strategy to accomplish your goals</w:t>
      </w:r>
    </w:p>
    <w:p w:rsidR="00D260E4" w:rsidRDefault="00D260E4">
      <w:pPr>
        <w:spacing w:line="90" w:lineRule="exact"/>
        <w:rPr>
          <w:rFonts w:ascii="Arial" w:eastAsia="Arial" w:hAnsi="Arial"/>
          <w:sz w:val="24"/>
        </w:rPr>
      </w:pPr>
    </w:p>
    <w:p w:rsidR="00D260E4" w:rsidRDefault="00D260E4">
      <w:pPr>
        <w:numPr>
          <w:ilvl w:val="0"/>
          <w:numId w:val="1"/>
        </w:numPr>
        <w:tabs>
          <w:tab w:val="left" w:pos="480"/>
        </w:tabs>
        <w:spacing w:line="0" w:lineRule="atLeast"/>
        <w:ind w:left="480" w:hanging="34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Finalize design and development plan for the system </w:t>
      </w:r>
    </w:p>
    <w:p w:rsidR="00D260E4" w:rsidRDefault="00D260E4">
      <w:pPr>
        <w:spacing w:line="90" w:lineRule="exact"/>
        <w:rPr>
          <w:rFonts w:ascii="Arial" w:eastAsia="Arial" w:hAnsi="Arial"/>
          <w:sz w:val="24"/>
        </w:rPr>
      </w:pPr>
    </w:p>
    <w:p w:rsidR="00D260E4" w:rsidRDefault="00D260E4">
      <w:pPr>
        <w:numPr>
          <w:ilvl w:val="0"/>
          <w:numId w:val="1"/>
        </w:numPr>
        <w:tabs>
          <w:tab w:val="left" w:pos="480"/>
        </w:tabs>
        <w:spacing w:line="0" w:lineRule="atLeast"/>
        <w:ind w:left="480" w:hanging="34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Determining the full and final in-depth scope of the project</w:t>
      </w: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5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Planning Stage:</w:t>
      </w:r>
    </w:p>
    <w:p w:rsidR="00D260E4" w:rsidRDefault="00D260E4">
      <w:pPr>
        <w:spacing w:line="78" w:lineRule="exact"/>
        <w:rPr>
          <w:rFonts w:ascii="Times New Roman" w:eastAsia="Times New Roman" w:hAnsi="Times New Roman"/>
        </w:rPr>
      </w:pPr>
    </w:p>
    <w:p w:rsidR="00D260E4" w:rsidRDefault="00D260E4">
      <w:pPr>
        <w:numPr>
          <w:ilvl w:val="0"/>
          <w:numId w:val="2"/>
        </w:numPr>
        <w:tabs>
          <w:tab w:val="left" w:pos="480"/>
        </w:tabs>
        <w:spacing w:line="0" w:lineRule="atLeast"/>
        <w:ind w:left="480" w:hanging="34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Determine main goals of user pathways.</w:t>
      </w:r>
    </w:p>
    <w:p w:rsidR="00D260E4" w:rsidRDefault="00D260E4">
      <w:pPr>
        <w:spacing w:line="90" w:lineRule="exact"/>
        <w:rPr>
          <w:rFonts w:ascii="Arial" w:eastAsia="Arial" w:hAnsi="Arial"/>
          <w:sz w:val="24"/>
        </w:rPr>
      </w:pPr>
    </w:p>
    <w:p w:rsidR="00D260E4" w:rsidRDefault="00D260E4" w:rsidP="004B67ED">
      <w:pPr>
        <w:numPr>
          <w:ilvl w:val="0"/>
          <w:numId w:val="2"/>
        </w:numPr>
        <w:tabs>
          <w:tab w:val="left" w:pos="480"/>
        </w:tabs>
        <w:spacing w:line="0" w:lineRule="atLeast"/>
        <w:ind w:left="480" w:hanging="34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Determine the </w:t>
      </w:r>
      <w:r w:rsidR="004B67ED">
        <w:rPr>
          <w:rFonts w:ascii="Arial" w:eastAsia="Arial" w:hAnsi="Arial"/>
          <w:sz w:val="24"/>
        </w:rPr>
        <w:t>system</w:t>
      </w:r>
      <w:r>
        <w:rPr>
          <w:rFonts w:ascii="Arial" w:eastAsia="Arial" w:hAnsi="Arial"/>
          <w:sz w:val="24"/>
        </w:rPr>
        <w:t xml:space="preserve"> flow</w:t>
      </w:r>
    </w:p>
    <w:p w:rsidR="00D260E4" w:rsidRDefault="00D260E4">
      <w:pPr>
        <w:spacing w:line="90" w:lineRule="exact"/>
        <w:rPr>
          <w:rFonts w:ascii="Arial" w:eastAsia="Arial" w:hAnsi="Arial"/>
          <w:sz w:val="24"/>
        </w:rPr>
      </w:pPr>
    </w:p>
    <w:p w:rsidR="00D260E4" w:rsidRDefault="00D260E4">
      <w:pPr>
        <w:numPr>
          <w:ilvl w:val="0"/>
          <w:numId w:val="2"/>
        </w:numPr>
        <w:tabs>
          <w:tab w:val="left" w:pos="480"/>
        </w:tabs>
        <w:spacing w:line="0" w:lineRule="atLeast"/>
        <w:ind w:left="480" w:hanging="34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Prepare wireframes</w:t>
      </w:r>
    </w:p>
    <w:p w:rsidR="00D260E4" w:rsidRDefault="00D260E4">
      <w:pPr>
        <w:spacing w:line="90" w:lineRule="exact"/>
        <w:rPr>
          <w:rFonts w:ascii="Arial" w:eastAsia="Arial" w:hAnsi="Arial"/>
          <w:sz w:val="24"/>
        </w:rPr>
      </w:pPr>
    </w:p>
    <w:p w:rsidR="00D260E4" w:rsidRDefault="00D260E4">
      <w:pPr>
        <w:numPr>
          <w:ilvl w:val="0"/>
          <w:numId w:val="2"/>
        </w:numPr>
        <w:tabs>
          <w:tab w:val="left" w:pos="480"/>
        </w:tabs>
        <w:spacing w:line="0" w:lineRule="atLeast"/>
        <w:ind w:left="480" w:hanging="34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Optimize the NAV</w:t>
      </w: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50" w:lineRule="exact"/>
        <w:rPr>
          <w:rFonts w:ascii="Times New Roman" w:eastAsia="Times New Roman" w:hAnsi="Times New Roman"/>
        </w:rPr>
      </w:pPr>
    </w:p>
    <w:p w:rsidR="00D260E4" w:rsidRDefault="00350078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System</w:t>
      </w:r>
      <w:r w:rsidR="00D260E4">
        <w:rPr>
          <w:rFonts w:ascii="Arial" w:eastAsia="Arial" w:hAnsi="Arial"/>
          <w:b/>
          <w:sz w:val="24"/>
        </w:rPr>
        <w:t xml:space="preserve"> Design:</w:t>
      </w:r>
    </w:p>
    <w:p w:rsidR="00D260E4" w:rsidRDefault="00D260E4">
      <w:pPr>
        <w:spacing w:line="78" w:lineRule="exact"/>
        <w:rPr>
          <w:rFonts w:ascii="Times New Roman" w:eastAsia="Times New Roman" w:hAnsi="Times New Roman"/>
        </w:rPr>
      </w:pPr>
    </w:p>
    <w:p w:rsidR="00D260E4" w:rsidRDefault="00D260E4" w:rsidP="00D260E4">
      <w:pPr>
        <w:numPr>
          <w:ilvl w:val="0"/>
          <w:numId w:val="3"/>
        </w:numPr>
        <w:tabs>
          <w:tab w:val="left" w:pos="480"/>
        </w:tabs>
        <w:spacing w:line="0" w:lineRule="atLeast"/>
        <w:ind w:left="480" w:hanging="34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Finalize graphical theme of system with (colors, general look and feel, etc.)</w:t>
      </w:r>
    </w:p>
    <w:p w:rsidR="00D260E4" w:rsidRDefault="00D260E4">
      <w:pPr>
        <w:spacing w:line="90" w:lineRule="exact"/>
        <w:rPr>
          <w:rFonts w:ascii="Arial" w:eastAsia="Arial" w:hAnsi="Arial"/>
          <w:sz w:val="24"/>
        </w:rPr>
      </w:pPr>
    </w:p>
    <w:p w:rsidR="00D260E4" w:rsidRDefault="00D260E4">
      <w:pPr>
        <w:numPr>
          <w:ilvl w:val="0"/>
          <w:numId w:val="3"/>
        </w:numPr>
        <w:tabs>
          <w:tab w:val="left" w:pos="480"/>
        </w:tabs>
        <w:spacing w:line="0" w:lineRule="atLeast"/>
        <w:ind w:left="480" w:hanging="34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Finalize layout and structure design</w:t>
      </w:r>
    </w:p>
    <w:p w:rsidR="00D260E4" w:rsidRDefault="00D260E4">
      <w:pPr>
        <w:spacing w:line="90" w:lineRule="exact"/>
        <w:rPr>
          <w:rFonts w:ascii="Arial" w:eastAsia="Arial" w:hAnsi="Arial"/>
          <w:sz w:val="24"/>
        </w:rPr>
      </w:pPr>
    </w:p>
    <w:p w:rsidR="00D260E4" w:rsidRDefault="00D260E4">
      <w:pPr>
        <w:numPr>
          <w:ilvl w:val="0"/>
          <w:numId w:val="3"/>
        </w:numPr>
        <w:tabs>
          <w:tab w:val="left" w:pos="480"/>
        </w:tabs>
        <w:spacing w:line="0" w:lineRule="atLeast"/>
        <w:ind w:left="480" w:hanging="34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Create all graphical elements</w:t>
      </w: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19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Front End Development:</w:t>
      </w:r>
    </w:p>
    <w:p w:rsidR="00D260E4" w:rsidRDefault="00D260E4">
      <w:pPr>
        <w:spacing w:line="78" w:lineRule="exact"/>
        <w:rPr>
          <w:rFonts w:ascii="Times New Roman" w:eastAsia="Times New Roman" w:hAnsi="Times New Roman"/>
        </w:rPr>
      </w:pPr>
    </w:p>
    <w:p w:rsidR="00D260E4" w:rsidRDefault="00D260E4">
      <w:pPr>
        <w:numPr>
          <w:ilvl w:val="0"/>
          <w:numId w:val="4"/>
        </w:numPr>
        <w:tabs>
          <w:tab w:val="left" w:pos="480"/>
        </w:tabs>
        <w:spacing w:line="0" w:lineRule="atLeast"/>
        <w:ind w:left="480" w:hanging="34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System pages coding in html5 and </w:t>
      </w:r>
      <w:proofErr w:type="gramStart"/>
      <w:r>
        <w:rPr>
          <w:rFonts w:ascii="Arial" w:eastAsia="Arial" w:hAnsi="Arial"/>
          <w:sz w:val="24"/>
        </w:rPr>
        <w:t>css3 ,</w:t>
      </w:r>
      <w:proofErr w:type="gramEnd"/>
      <w:r>
        <w:rPr>
          <w:rFonts w:ascii="Arial" w:eastAsia="Arial" w:hAnsi="Arial"/>
          <w:sz w:val="24"/>
        </w:rPr>
        <w:t xml:space="preserve"> with responsive bootstrap theme.</w:t>
      </w:r>
    </w:p>
    <w:p w:rsidR="00D260E4" w:rsidRDefault="00D260E4">
      <w:pPr>
        <w:spacing w:line="90" w:lineRule="exact"/>
        <w:rPr>
          <w:rFonts w:ascii="Arial" w:eastAsia="Arial" w:hAnsi="Arial"/>
          <w:sz w:val="24"/>
        </w:rPr>
      </w:pPr>
    </w:p>
    <w:p w:rsidR="00D260E4" w:rsidRDefault="00D260E4">
      <w:pPr>
        <w:numPr>
          <w:ilvl w:val="0"/>
          <w:numId w:val="4"/>
        </w:numPr>
        <w:tabs>
          <w:tab w:val="left" w:pos="480"/>
        </w:tabs>
        <w:spacing w:line="0" w:lineRule="atLeast"/>
        <w:ind w:left="480" w:hanging="34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Integration of latest front end technologies to enhance UX</w:t>
      </w: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00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219" w:lineRule="exact"/>
        <w:rPr>
          <w:rFonts w:ascii="Times New Roman" w:eastAsia="Times New Roman" w:hAnsi="Times New Roman"/>
        </w:rPr>
      </w:pPr>
    </w:p>
    <w:p w:rsidR="00D260E4" w:rsidRDefault="00D260E4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Back End Development:</w:t>
      </w:r>
    </w:p>
    <w:p w:rsidR="00D260E4" w:rsidRDefault="00D260E4">
      <w:pPr>
        <w:spacing w:line="78" w:lineRule="exact"/>
        <w:rPr>
          <w:rFonts w:ascii="Times New Roman" w:eastAsia="Times New Roman" w:hAnsi="Times New Roman"/>
        </w:rPr>
      </w:pPr>
    </w:p>
    <w:p w:rsidR="00D260E4" w:rsidRDefault="00D260E4">
      <w:pPr>
        <w:numPr>
          <w:ilvl w:val="0"/>
          <w:numId w:val="5"/>
        </w:numPr>
        <w:tabs>
          <w:tab w:val="left" w:pos="480"/>
        </w:tabs>
        <w:spacing w:line="0" w:lineRule="atLeast"/>
        <w:ind w:left="480" w:hanging="34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Integrate databases and all structure with data flow diagram and ERD diagram.</w:t>
      </w:r>
    </w:p>
    <w:p w:rsidR="00D260E4" w:rsidRDefault="00D260E4">
      <w:pPr>
        <w:spacing w:line="90" w:lineRule="exact"/>
        <w:rPr>
          <w:rFonts w:ascii="Arial" w:eastAsia="Arial" w:hAnsi="Arial"/>
          <w:sz w:val="24"/>
        </w:rPr>
      </w:pPr>
    </w:p>
    <w:p w:rsidR="00D260E4" w:rsidRDefault="00D260E4">
      <w:pPr>
        <w:numPr>
          <w:ilvl w:val="0"/>
          <w:numId w:val="5"/>
        </w:numPr>
        <w:tabs>
          <w:tab w:val="left" w:pos="480"/>
        </w:tabs>
        <w:spacing w:line="0" w:lineRule="atLeast"/>
        <w:ind w:left="480" w:hanging="34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Application programming with </w:t>
      </w:r>
      <w:proofErr w:type="spellStart"/>
      <w:r>
        <w:rPr>
          <w:rFonts w:ascii="Arial" w:eastAsia="Arial" w:hAnsi="Arial"/>
          <w:sz w:val="24"/>
        </w:rPr>
        <w:t>php</w:t>
      </w:r>
      <w:proofErr w:type="spellEnd"/>
      <w:r>
        <w:rPr>
          <w:rFonts w:ascii="Arial" w:eastAsia="Arial" w:hAnsi="Arial"/>
          <w:sz w:val="24"/>
        </w:rPr>
        <w:t xml:space="preserve"> ,</w:t>
      </w:r>
      <w:proofErr w:type="spellStart"/>
      <w:r>
        <w:rPr>
          <w:rFonts w:ascii="Arial" w:eastAsia="Arial" w:hAnsi="Arial"/>
          <w:sz w:val="24"/>
        </w:rPr>
        <w:t>mysql</w:t>
      </w:r>
      <w:proofErr w:type="spellEnd"/>
      <w:r>
        <w:rPr>
          <w:rFonts w:ascii="Arial" w:eastAsia="Arial" w:hAnsi="Arial"/>
          <w:sz w:val="24"/>
        </w:rPr>
        <w:t xml:space="preserve"> , </w:t>
      </w:r>
      <w:proofErr w:type="spellStart"/>
      <w:r>
        <w:rPr>
          <w:rFonts w:ascii="Arial" w:eastAsia="Arial" w:hAnsi="Arial"/>
          <w:sz w:val="24"/>
        </w:rPr>
        <w:t>laravel</w:t>
      </w:r>
      <w:proofErr w:type="spellEnd"/>
      <w:r>
        <w:rPr>
          <w:rFonts w:ascii="Arial" w:eastAsia="Arial" w:hAnsi="Arial"/>
          <w:sz w:val="24"/>
        </w:rPr>
        <w:t xml:space="preserve"> framework</w:t>
      </w:r>
    </w:p>
    <w:p w:rsidR="00D260E4" w:rsidRDefault="00D260E4">
      <w:pPr>
        <w:spacing w:line="90" w:lineRule="exact"/>
        <w:rPr>
          <w:rFonts w:ascii="Arial" w:eastAsia="Arial" w:hAnsi="Arial"/>
          <w:sz w:val="24"/>
        </w:rPr>
      </w:pPr>
    </w:p>
    <w:p w:rsidR="00D260E4" w:rsidRDefault="00D260E4" w:rsidP="001C64DC">
      <w:pPr>
        <w:tabs>
          <w:tab w:val="left" w:pos="480"/>
        </w:tabs>
        <w:spacing w:line="0" w:lineRule="atLeast"/>
        <w:jc w:val="both"/>
        <w:rPr>
          <w:rFonts w:ascii="Arial" w:eastAsia="Arial" w:hAnsi="Arial"/>
          <w:sz w:val="24"/>
        </w:rPr>
        <w:sectPr w:rsidR="00D260E4">
          <w:pgSz w:w="12240" w:h="15840"/>
          <w:pgMar w:top="1249" w:right="980" w:bottom="1026" w:left="920" w:header="0" w:footer="0" w:gutter="0"/>
          <w:cols w:space="0" w:equalWidth="0">
            <w:col w:w="10340"/>
          </w:cols>
          <w:docGrid w:linePitch="360"/>
        </w:sectPr>
      </w:pPr>
    </w:p>
    <w:p w:rsidR="00D260E4" w:rsidRPr="004B67ED" w:rsidRDefault="00D260E4">
      <w:pPr>
        <w:spacing w:line="397" w:lineRule="exact"/>
        <w:rPr>
          <w:rFonts w:ascii="Times New Roman" w:eastAsia="Times New Roman" w:hAnsi="Times New Roman"/>
          <w:bCs/>
        </w:rPr>
      </w:pPr>
      <w:bookmarkStart w:id="2" w:name="page4"/>
      <w:bookmarkEnd w:id="2"/>
    </w:p>
    <w:p w:rsidR="00350078" w:rsidRDefault="00350078">
      <w:pPr>
        <w:spacing w:line="312" w:lineRule="auto"/>
        <w:ind w:right="320" w:firstLine="68"/>
        <w:jc w:val="both"/>
        <w:rPr>
          <w:rFonts w:ascii="Arial" w:eastAsia="Arial" w:hAnsi="Arial"/>
          <w:bCs/>
          <w:sz w:val="24"/>
        </w:rPr>
      </w:pPr>
      <w:r>
        <w:rPr>
          <w:rFonts w:ascii="Arial" w:eastAsia="Arial" w:hAnsi="Arial"/>
          <w:bCs/>
          <w:sz w:val="24"/>
        </w:rPr>
        <w:t xml:space="preserve">The Complete System includes </w:t>
      </w:r>
    </w:p>
    <w:p w:rsidR="00350078" w:rsidRDefault="00350078" w:rsidP="00350078">
      <w:pPr>
        <w:numPr>
          <w:ilvl w:val="0"/>
          <w:numId w:val="6"/>
        </w:numPr>
        <w:spacing w:line="312" w:lineRule="auto"/>
        <w:ind w:right="320"/>
        <w:jc w:val="both"/>
        <w:rPr>
          <w:rFonts w:ascii="Arial" w:eastAsia="Arial" w:hAnsi="Arial"/>
          <w:bCs/>
          <w:sz w:val="24"/>
        </w:rPr>
      </w:pPr>
      <w:r>
        <w:rPr>
          <w:rFonts w:ascii="Arial" w:eastAsia="Arial" w:hAnsi="Arial"/>
          <w:bCs/>
          <w:sz w:val="24"/>
        </w:rPr>
        <w:t>HR</w:t>
      </w:r>
      <w:r>
        <w:rPr>
          <w:rFonts w:ascii="Arial" w:eastAsia="Arial" w:hAnsi="Arial"/>
          <w:bCs/>
          <w:sz w:val="24"/>
        </w:rPr>
        <w:tab/>
      </w:r>
    </w:p>
    <w:p w:rsidR="00350078" w:rsidRDefault="00350078" w:rsidP="00350078">
      <w:pPr>
        <w:numPr>
          <w:ilvl w:val="1"/>
          <w:numId w:val="6"/>
        </w:numPr>
        <w:spacing w:line="312" w:lineRule="auto"/>
        <w:ind w:right="320"/>
        <w:jc w:val="both"/>
        <w:rPr>
          <w:rFonts w:ascii="Arial" w:eastAsia="Arial" w:hAnsi="Arial"/>
          <w:bCs/>
          <w:sz w:val="24"/>
        </w:rPr>
      </w:pPr>
      <w:r>
        <w:rPr>
          <w:rFonts w:ascii="Arial" w:eastAsia="Arial" w:hAnsi="Arial"/>
          <w:bCs/>
          <w:sz w:val="24"/>
        </w:rPr>
        <w:t>HR Management and Login/Dashboards</w:t>
      </w:r>
    </w:p>
    <w:p w:rsidR="000D06A9" w:rsidRDefault="000D06A9" w:rsidP="00350078">
      <w:pPr>
        <w:numPr>
          <w:ilvl w:val="1"/>
          <w:numId w:val="6"/>
        </w:numPr>
        <w:spacing w:line="312" w:lineRule="auto"/>
        <w:ind w:right="320"/>
        <w:jc w:val="both"/>
        <w:rPr>
          <w:rFonts w:ascii="Arial" w:eastAsia="Arial" w:hAnsi="Arial"/>
          <w:bCs/>
          <w:sz w:val="24"/>
        </w:rPr>
      </w:pPr>
      <w:r>
        <w:rPr>
          <w:rFonts w:ascii="Arial" w:eastAsia="Arial" w:hAnsi="Arial"/>
          <w:bCs/>
          <w:sz w:val="24"/>
        </w:rPr>
        <w:t xml:space="preserve">Payroll system with employees </w:t>
      </w:r>
      <w:proofErr w:type="gramStart"/>
      <w:r>
        <w:rPr>
          <w:rFonts w:ascii="Arial" w:eastAsia="Arial" w:hAnsi="Arial"/>
          <w:bCs/>
          <w:sz w:val="24"/>
        </w:rPr>
        <w:t>pays ,</w:t>
      </w:r>
      <w:proofErr w:type="gramEnd"/>
      <w:r>
        <w:rPr>
          <w:rFonts w:ascii="Arial" w:eastAsia="Arial" w:hAnsi="Arial"/>
          <w:bCs/>
          <w:sz w:val="24"/>
        </w:rPr>
        <w:t xml:space="preserve"> calculating their hours and wages with their deductions.</w:t>
      </w:r>
    </w:p>
    <w:p w:rsidR="00350078" w:rsidRDefault="00350078" w:rsidP="00350078">
      <w:pPr>
        <w:spacing w:line="312" w:lineRule="auto"/>
        <w:ind w:left="1508" w:right="320"/>
        <w:jc w:val="both"/>
        <w:rPr>
          <w:rFonts w:ascii="Arial" w:eastAsia="Arial" w:hAnsi="Arial"/>
          <w:bCs/>
          <w:sz w:val="24"/>
        </w:rPr>
      </w:pPr>
    </w:p>
    <w:p w:rsidR="00350078" w:rsidRDefault="00350078" w:rsidP="00350078">
      <w:pPr>
        <w:numPr>
          <w:ilvl w:val="0"/>
          <w:numId w:val="6"/>
        </w:numPr>
        <w:spacing w:line="312" w:lineRule="auto"/>
        <w:ind w:right="320"/>
        <w:jc w:val="both"/>
        <w:rPr>
          <w:rFonts w:ascii="Arial" w:eastAsia="Arial" w:hAnsi="Arial"/>
          <w:bCs/>
          <w:sz w:val="24"/>
        </w:rPr>
      </w:pPr>
      <w:r>
        <w:rPr>
          <w:rFonts w:ascii="Arial" w:eastAsia="Arial" w:hAnsi="Arial"/>
          <w:bCs/>
          <w:sz w:val="24"/>
        </w:rPr>
        <w:t>Attendance</w:t>
      </w:r>
    </w:p>
    <w:p w:rsidR="000D06A9" w:rsidRDefault="000D06A9" w:rsidP="000D06A9">
      <w:pPr>
        <w:numPr>
          <w:ilvl w:val="1"/>
          <w:numId w:val="6"/>
        </w:numPr>
        <w:spacing w:line="312" w:lineRule="auto"/>
        <w:ind w:right="320"/>
        <w:jc w:val="both"/>
        <w:rPr>
          <w:rFonts w:ascii="Arial" w:eastAsia="Arial" w:hAnsi="Arial"/>
          <w:bCs/>
          <w:sz w:val="24"/>
        </w:rPr>
      </w:pPr>
      <w:r>
        <w:rPr>
          <w:rFonts w:ascii="Arial" w:eastAsia="Arial" w:hAnsi="Arial"/>
          <w:bCs/>
          <w:sz w:val="24"/>
        </w:rPr>
        <w:t>Employee Attendance with details</w:t>
      </w:r>
    </w:p>
    <w:p w:rsidR="000D06A9" w:rsidRDefault="000D06A9" w:rsidP="000D06A9">
      <w:pPr>
        <w:spacing w:line="312" w:lineRule="auto"/>
        <w:ind w:left="788" w:right="320"/>
        <w:jc w:val="both"/>
        <w:rPr>
          <w:rFonts w:ascii="Arial" w:eastAsia="Arial" w:hAnsi="Arial"/>
          <w:bCs/>
          <w:sz w:val="24"/>
        </w:rPr>
      </w:pPr>
    </w:p>
    <w:p w:rsidR="000D06A9" w:rsidRDefault="000D06A9" w:rsidP="00350078">
      <w:pPr>
        <w:numPr>
          <w:ilvl w:val="0"/>
          <w:numId w:val="6"/>
        </w:numPr>
        <w:spacing w:line="312" w:lineRule="auto"/>
        <w:ind w:right="320"/>
        <w:jc w:val="both"/>
        <w:rPr>
          <w:rFonts w:ascii="Arial" w:eastAsia="Arial" w:hAnsi="Arial"/>
          <w:bCs/>
          <w:sz w:val="24"/>
        </w:rPr>
      </w:pPr>
      <w:r>
        <w:rPr>
          <w:rFonts w:ascii="Arial" w:eastAsia="Arial" w:hAnsi="Arial"/>
          <w:bCs/>
          <w:sz w:val="24"/>
        </w:rPr>
        <w:t>Inventory System</w:t>
      </w:r>
    </w:p>
    <w:p w:rsidR="000D06A9" w:rsidRDefault="000D06A9" w:rsidP="000D06A9">
      <w:pPr>
        <w:numPr>
          <w:ilvl w:val="1"/>
          <w:numId w:val="6"/>
        </w:numPr>
        <w:spacing w:line="312" w:lineRule="auto"/>
        <w:ind w:right="320"/>
        <w:jc w:val="both"/>
        <w:rPr>
          <w:rFonts w:ascii="Arial" w:eastAsia="Arial" w:hAnsi="Arial"/>
          <w:bCs/>
          <w:sz w:val="24"/>
        </w:rPr>
      </w:pPr>
      <w:r>
        <w:rPr>
          <w:rFonts w:ascii="Arial" w:eastAsia="Arial" w:hAnsi="Arial"/>
          <w:bCs/>
          <w:sz w:val="24"/>
        </w:rPr>
        <w:t>System contains the list of employees uniform and their accessories, with their inventory perspective</w:t>
      </w:r>
    </w:p>
    <w:p w:rsidR="000D06A9" w:rsidRDefault="000D06A9" w:rsidP="000D06A9">
      <w:pPr>
        <w:spacing w:line="312" w:lineRule="auto"/>
        <w:ind w:right="320"/>
        <w:jc w:val="both"/>
        <w:rPr>
          <w:rFonts w:ascii="Arial" w:eastAsia="Arial" w:hAnsi="Arial"/>
          <w:bCs/>
          <w:sz w:val="24"/>
        </w:rPr>
      </w:pPr>
    </w:p>
    <w:p w:rsidR="00350078" w:rsidRDefault="00350078" w:rsidP="00350078">
      <w:pPr>
        <w:spacing w:line="312" w:lineRule="auto"/>
        <w:ind w:left="68" w:right="320"/>
        <w:jc w:val="both"/>
        <w:rPr>
          <w:rFonts w:ascii="Arial" w:eastAsia="Arial" w:hAnsi="Arial"/>
          <w:bCs/>
          <w:sz w:val="24"/>
        </w:rPr>
      </w:pPr>
    </w:p>
    <w:p w:rsidR="00350078" w:rsidRDefault="00350078" w:rsidP="00350078">
      <w:pPr>
        <w:spacing w:line="312" w:lineRule="auto"/>
        <w:ind w:left="68" w:right="320"/>
        <w:jc w:val="both"/>
        <w:rPr>
          <w:rFonts w:ascii="Arial" w:eastAsia="Arial" w:hAnsi="Arial"/>
          <w:bCs/>
          <w:sz w:val="24"/>
        </w:rPr>
      </w:pPr>
    </w:p>
    <w:p w:rsidR="000D06A9" w:rsidRDefault="000D06A9" w:rsidP="000D06A9">
      <w:pPr>
        <w:spacing w:line="0" w:lineRule="atLeast"/>
        <w:rPr>
          <w:rFonts w:ascii="Arial" w:eastAsia="Arial" w:hAnsi="Arial"/>
          <w:sz w:val="45"/>
        </w:rPr>
      </w:pPr>
      <w:r>
        <w:rPr>
          <w:rFonts w:ascii="Arial" w:eastAsia="Arial" w:hAnsi="Arial"/>
          <w:sz w:val="45"/>
        </w:rPr>
        <w:t>Application Software Implementing Fee</w:t>
      </w:r>
    </w:p>
    <w:p w:rsidR="000D06A9" w:rsidRDefault="000D06A9" w:rsidP="000D06A9">
      <w:pPr>
        <w:spacing w:line="0" w:lineRule="atLeast"/>
        <w:rPr>
          <w:rFonts w:ascii="Arial" w:eastAsia="Arial" w:hAnsi="Arial"/>
          <w:sz w:val="45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0"/>
        <w:gridCol w:w="4490"/>
      </w:tblGrid>
      <w:tr w:rsidR="000D06A9" w:rsidTr="000A53F8">
        <w:trPr>
          <w:trHeight w:val="723"/>
        </w:trPr>
        <w:tc>
          <w:tcPr>
            <w:tcW w:w="4600" w:type="dxa"/>
          </w:tcPr>
          <w:p w:rsidR="000D06A9" w:rsidRPr="00184762" w:rsidRDefault="00184762" w:rsidP="00184762">
            <w:pPr>
              <w:spacing w:line="0" w:lineRule="atLeast"/>
              <w:jc w:val="center"/>
              <w:rPr>
                <w:rFonts w:ascii="Arial" w:eastAsia="Arial" w:hAnsi="Arial"/>
                <w:sz w:val="36"/>
                <w:szCs w:val="36"/>
              </w:rPr>
            </w:pPr>
            <w:r w:rsidRPr="00184762">
              <w:rPr>
                <w:rFonts w:ascii="Arial" w:eastAsia="Arial" w:hAnsi="Arial"/>
                <w:sz w:val="36"/>
                <w:szCs w:val="36"/>
              </w:rPr>
              <w:t>Module</w:t>
            </w:r>
          </w:p>
          <w:p w:rsidR="000D06A9" w:rsidRDefault="000D06A9" w:rsidP="000D06A9">
            <w:pPr>
              <w:spacing w:line="312" w:lineRule="auto"/>
              <w:ind w:right="320" w:firstLine="68"/>
              <w:jc w:val="both"/>
              <w:rPr>
                <w:rFonts w:ascii="Arial" w:eastAsia="Arial" w:hAnsi="Arial"/>
                <w:sz w:val="45"/>
              </w:rPr>
            </w:pPr>
          </w:p>
        </w:tc>
        <w:tc>
          <w:tcPr>
            <w:tcW w:w="4490" w:type="dxa"/>
          </w:tcPr>
          <w:p w:rsidR="000D06A9" w:rsidRPr="00184762" w:rsidRDefault="00184762" w:rsidP="00184762">
            <w:pPr>
              <w:jc w:val="center"/>
              <w:rPr>
                <w:rFonts w:ascii="Arial" w:eastAsia="Arial" w:hAnsi="Arial"/>
                <w:sz w:val="36"/>
                <w:szCs w:val="36"/>
              </w:rPr>
            </w:pPr>
            <w:r w:rsidRPr="00184762">
              <w:rPr>
                <w:rFonts w:ascii="Arial" w:eastAsia="Arial" w:hAnsi="Arial"/>
                <w:sz w:val="36"/>
                <w:szCs w:val="36"/>
              </w:rPr>
              <w:t>Fees</w:t>
            </w:r>
          </w:p>
          <w:p w:rsidR="000D06A9" w:rsidRDefault="000D06A9" w:rsidP="000D06A9">
            <w:pPr>
              <w:spacing w:line="312" w:lineRule="auto"/>
              <w:ind w:right="320"/>
              <w:jc w:val="both"/>
              <w:rPr>
                <w:rFonts w:ascii="Arial" w:eastAsia="Arial" w:hAnsi="Arial"/>
                <w:sz w:val="45"/>
              </w:rPr>
            </w:pPr>
          </w:p>
        </w:tc>
      </w:tr>
      <w:tr w:rsidR="000D06A9" w:rsidTr="000A53F8">
        <w:trPr>
          <w:trHeight w:val="1232"/>
        </w:trPr>
        <w:tc>
          <w:tcPr>
            <w:tcW w:w="4600" w:type="dxa"/>
          </w:tcPr>
          <w:p w:rsidR="000D06A9" w:rsidRDefault="000D06A9" w:rsidP="000D06A9">
            <w:pPr>
              <w:spacing w:line="312" w:lineRule="auto"/>
              <w:ind w:right="320" w:firstLine="68"/>
              <w:jc w:val="both"/>
              <w:rPr>
                <w:rFonts w:ascii="Arial" w:eastAsia="Arial" w:hAnsi="Arial"/>
                <w:bCs/>
                <w:sz w:val="24"/>
              </w:rPr>
            </w:pPr>
            <w:r>
              <w:rPr>
                <w:rFonts w:ascii="Arial" w:eastAsia="Arial" w:hAnsi="Arial"/>
                <w:bCs/>
                <w:sz w:val="24"/>
              </w:rPr>
              <w:tab/>
            </w:r>
          </w:p>
          <w:p w:rsidR="000D06A9" w:rsidRPr="008E6270" w:rsidRDefault="00184762" w:rsidP="00184762">
            <w:pPr>
              <w:spacing w:line="312" w:lineRule="auto"/>
              <w:ind w:right="320" w:firstLine="68"/>
              <w:jc w:val="center"/>
              <w:rPr>
                <w:rFonts w:ascii="Arial" w:eastAsia="Arial" w:hAnsi="Arial"/>
                <w:sz w:val="32"/>
                <w:szCs w:val="32"/>
              </w:rPr>
            </w:pPr>
            <w:r w:rsidRPr="008E6270">
              <w:rPr>
                <w:rFonts w:ascii="Arial" w:eastAsia="Arial" w:hAnsi="Arial"/>
                <w:sz w:val="32"/>
                <w:szCs w:val="32"/>
              </w:rPr>
              <w:t xml:space="preserve">Hr-Payroll </w:t>
            </w:r>
            <w:proofErr w:type="spellStart"/>
            <w:r w:rsidRPr="008E6270">
              <w:rPr>
                <w:rFonts w:ascii="Arial" w:eastAsia="Arial" w:hAnsi="Arial"/>
                <w:sz w:val="32"/>
                <w:szCs w:val="32"/>
              </w:rPr>
              <w:t>Mangement</w:t>
            </w:r>
            <w:proofErr w:type="spellEnd"/>
          </w:p>
        </w:tc>
        <w:tc>
          <w:tcPr>
            <w:tcW w:w="4490" w:type="dxa"/>
          </w:tcPr>
          <w:p w:rsidR="00184762" w:rsidRPr="00184762" w:rsidRDefault="00184762" w:rsidP="00184762">
            <w:pPr>
              <w:spacing w:line="312" w:lineRule="auto"/>
              <w:ind w:right="320"/>
              <w:rPr>
                <w:rFonts w:ascii="Arial" w:eastAsia="Arial" w:hAnsi="Arial"/>
                <w:sz w:val="24"/>
                <w:szCs w:val="24"/>
              </w:rPr>
            </w:pPr>
          </w:p>
          <w:p w:rsidR="000D06A9" w:rsidRPr="008E6270" w:rsidRDefault="00184762" w:rsidP="00184762">
            <w:pPr>
              <w:spacing w:line="312" w:lineRule="auto"/>
              <w:ind w:right="320"/>
              <w:jc w:val="center"/>
              <w:rPr>
                <w:rFonts w:ascii="Arial" w:eastAsia="Arial" w:hAnsi="Arial"/>
                <w:sz w:val="32"/>
                <w:szCs w:val="32"/>
              </w:rPr>
            </w:pPr>
            <w:r>
              <w:rPr>
                <w:rFonts w:ascii="Arial" w:eastAsia="Arial" w:hAnsi="Arial"/>
                <w:sz w:val="36"/>
                <w:szCs w:val="36"/>
              </w:rPr>
              <w:t xml:space="preserve">   </w:t>
            </w:r>
            <w:r w:rsidR="00D02F11">
              <w:rPr>
                <w:rFonts w:ascii="Arial" w:eastAsia="Arial" w:hAnsi="Arial"/>
                <w:sz w:val="36"/>
                <w:szCs w:val="36"/>
              </w:rPr>
              <w:t xml:space="preserve">  </w:t>
            </w:r>
            <w:r>
              <w:rPr>
                <w:rFonts w:ascii="Arial" w:eastAsia="Arial" w:hAnsi="Arial"/>
                <w:sz w:val="36"/>
                <w:szCs w:val="36"/>
              </w:rPr>
              <w:t xml:space="preserve"> </w:t>
            </w:r>
            <w:r w:rsidR="009B1B7F">
              <w:rPr>
                <w:rFonts w:ascii="Arial" w:eastAsia="Arial" w:hAnsi="Arial"/>
                <w:sz w:val="32"/>
                <w:szCs w:val="32"/>
              </w:rPr>
              <w:t>5</w:t>
            </w:r>
            <w:r w:rsidR="001C64DC">
              <w:rPr>
                <w:rFonts w:ascii="Arial" w:eastAsia="Arial" w:hAnsi="Arial"/>
                <w:sz w:val="32"/>
                <w:szCs w:val="32"/>
              </w:rPr>
              <w:t>0</w:t>
            </w:r>
            <w:r w:rsidRPr="008E6270">
              <w:rPr>
                <w:rFonts w:ascii="Arial" w:eastAsia="Arial" w:hAnsi="Arial"/>
                <w:sz w:val="32"/>
                <w:szCs w:val="32"/>
              </w:rPr>
              <w:t>,000/=</w:t>
            </w:r>
          </w:p>
        </w:tc>
      </w:tr>
      <w:tr w:rsidR="00184762" w:rsidTr="000A53F8">
        <w:trPr>
          <w:trHeight w:val="1170"/>
        </w:trPr>
        <w:tc>
          <w:tcPr>
            <w:tcW w:w="4600" w:type="dxa"/>
          </w:tcPr>
          <w:p w:rsidR="00184762" w:rsidRDefault="00184762" w:rsidP="00184762">
            <w:pPr>
              <w:spacing w:line="312" w:lineRule="auto"/>
              <w:ind w:right="320" w:firstLine="68"/>
              <w:jc w:val="center"/>
              <w:rPr>
                <w:rFonts w:ascii="Arial" w:eastAsia="Arial" w:hAnsi="Arial"/>
                <w:bCs/>
                <w:sz w:val="36"/>
                <w:szCs w:val="36"/>
              </w:rPr>
            </w:pPr>
          </w:p>
          <w:p w:rsidR="00184762" w:rsidRPr="008E6270" w:rsidRDefault="00184762" w:rsidP="00184762">
            <w:pPr>
              <w:spacing w:line="312" w:lineRule="auto"/>
              <w:ind w:right="320" w:firstLine="68"/>
              <w:jc w:val="center"/>
              <w:rPr>
                <w:rFonts w:ascii="Arial" w:eastAsia="Arial" w:hAnsi="Arial"/>
                <w:bCs/>
                <w:sz w:val="32"/>
                <w:szCs w:val="32"/>
              </w:rPr>
            </w:pPr>
            <w:r w:rsidRPr="008E6270">
              <w:rPr>
                <w:rFonts w:ascii="Arial" w:eastAsia="Arial" w:hAnsi="Arial"/>
                <w:bCs/>
                <w:sz w:val="32"/>
                <w:szCs w:val="32"/>
              </w:rPr>
              <w:t>Attendance System</w:t>
            </w:r>
          </w:p>
          <w:p w:rsidR="00184762" w:rsidRDefault="00184762" w:rsidP="000D06A9">
            <w:pPr>
              <w:spacing w:line="312" w:lineRule="auto"/>
              <w:ind w:right="320" w:firstLine="68"/>
              <w:jc w:val="both"/>
              <w:rPr>
                <w:rFonts w:ascii="Arial" w:eastAsia="Arial" w:hAnsi="Arial"/>
                <w:bCs/>
                <w:sz w:val="24"/>
              </w:rPr>
            </w:pPr>
          </w:p>
        </w:tc>
        <w:tc>
          <w:tcPr>
            <w:tcW w:w="4490" w:type="dxa"/>
          </w:tcPr>
          <w:p w:rsidR="00184762" w:rsidRDefault="00184762" w:rsidP="00184762">
            <w:pPr>
              <w:jc w:val="center"/>
              <w:rPr>
                <w:rFonts w:ascii="Arial" w:eastAsia="Arial" w:hAnsi="Arial"/>
                <w:sz w:val="36"/>
                <w:szCs w:val="36"/>
              </w:rPr>
            </w:pPr>
          </w:p>
          <w:p w:rsidR="00184762" w:rsidRPr="008E6270" w:rsidRDefault="009B1B7F" w:rsidP="00184762">
            <w:pPr>
              <w:jc w:val="center"/>
              <w:rPr>
                <w:rFonts w:ascii="Arial" w:eastAsia="Arial" w:hAnsi="Arial"/>
                <w:sz w:val="32"/>
                <w:szCs w:val="32"/>
              </w:rPr>
            </w:pPr>
            <w:r>
              <w:rPr>
                <w:rFonts w:ascii="Arial" w:eastAsia="Arial" w:hAnsi="Arial"/>
                <w:sz w:val="32"/>
                <w:szCs w:val="32"/>
              </w:rPr>
              <w:t>25</w:t>
            </w:r>
            <w:r w:rsidR="00184762" w:rsidRPr="008E6270">
              <w:rPr>
                <w:rFonts w:ascii="Arial" w:eastAsia="Arial" w:hAnsi="Arial"/>
                <w:sz w:val="32"/>
                <w:szCs w:val="32"/>
              </w:rPr>
              <w:t>,000/=</w:t>
            </w:r>
          </w:p>
        </w:tc>
      </w:tr>
      <w:tr w:rsidR="00184762" w:rsidTr="000A53F8">
        <w:trPr>
          <w:trHeight w:val="1170"/>
        </w:trPr>
        <w:tc>
          <w:tcPr>
            <w:tcW w:w="4600" w:type="dxa"/>
          </w:tcPr>
          <w:p w:rsidR="00184762" w:rsidRDefault="00184762" w:rsidP="00184762">
            <w:pPr>
              <w:spacing w:line="312" w:lineRule="auto"/>
              <w:ind w:right="320" w:firstLine="68"/>
              <w:jc w:val="center"/>
              <w:rPr>
                <w:rFonts w:ascii="Arial" w:eastAsia="Arial" w:hAnsi="Arial"/>
                <w:bCs/>
                <w:sz w:val="36"/>
                <w:szCs w:val="36"/>
              </w:rPr>
            </w:pPr>
          </w:p>
          <w:p w:rsidR="00184762" w:rsidRPr="008E6270" w:rsidRDefault="00184762" w:rsidP="00184762">
            <w:pPr>
              <w:spacing w:line="312" w:lineRule="auto"/>
              <w:ind w:right="320"/>
              <w:rPr>
                <w:rFonts w:ascii="Arial" w:eastAsia="Arial" w:hAnsi="Arial"/>
                <w:bCs/>
                <w:sz w:val="32"/>
                <w:szCs w:val="32"/>
              </w:rPr>
            </w:pPr>
            <w:r>
              <w:rPr>
                <w:rFonts w:ascii="Arial" w:eastAsia="Arial" w:hAnsi="Arial"/>
                <w:bCs/>
                <w:sz w:val="36"/>
                <w:szCs w:val="36"/>
              </w:rPr>
              <w:t xml:space="preserve">         </w:t>
            </w:r>
            <w:r w:rsidRPr="008E6270">
              <w:rPr>
                <w:rFonts w:ascii="Arial" w:eastAsia="Arial" w:hAnsi="Arial"/>
                <w:bCs/>
                <w:sz w:val="32"/>
                <w:szCs w:val="32"/>
              </w:rPr>
              <w:t>Inventory System</w:t>
            </w:r>
          </w:p>
        </w:tc>
        <w:tc>
          <w:tcPr>
            <w:tcW w:w="4490" w:type="dxa"/>
          </w:tcPr>
          <w:p w:rsidR="00184762" w:rsidRDefault="00184762" w:rsidP="00184762">
            <w:pPr>
              <w:jc w:val="center"/>
              <w:rPr>
                <w:rFonts w:ascii="Arial" w:eastAsia="Arial" w:hAnsi="Arial"/>
                <w:sz w:val="36"/>
                <w:szCs w:val="36"/>
              </w:rPr>
            </w:pPr>
          </w:p>
          <w:p w:rsidR="00184762" w:rsidRPr="008E6270" w:rsidRDefault="00184762" w:rsidP="001C64DC">
            <w:pPr>
              <w:rPr>
                <w:rFonts w:ascii="Arial" w:eastAsia="Arial" w:hAnsi="Arial"/>
                <w:sz w:val="32"/>
                <w:szCs w:val="32"/>
              </w:rPr>
            </w:pPr>
            <w:r>
              <w:rPr>
                <w:rFonts w:ascii="Arial" w:eastAsia="Arial" w:hAnsi="Arial"/>
                <w:sz w:val="36"/>
                <w:szCs w:val="36"/>
              </w:rPr>
              <w:t xml:space="preserve">                </w:t>
            </w:r>
            <w:r w:rsidR="006F15EE">
              <w:rPr>
                <w:rFonts w:ascii="Arial" w:eastAsia="Arial" w:hAnsi="Arial"/>
                <w:sz w:val="32"/>
                <w:szCs w:val="32"/>
              </w:rPr>
              <w:t>25</w:t>
            </w:r>
            <w:r w:rsidRPr="008E6270">
              <w:rPr>
                <w:rFonts w:ascii="Arial" w:eastAsia="Arial" w:hAnsi="Arial"/>
                <w:sz w:val="32"/>
                <w:szCs w:val="32"/>
              </w:rPr>
              <w:t>,000/=</w:t>
            </w:r>
          </w:p>
        </w:tc>
      </w:tr>
      <w:tr w:rsidR="00184762" w:rsidTr="000A53F8">
        <w:trPr>
          <w:trHeight w:val="1170"/>
        </w:trPr>
        <w:tc>
          <w:tcPr>
            <w:tcW w:w="4600" w:type="dxa"/>
          </w:tcPr>
          <w:p w:rsidR="008E6270" w:rsidRDefault="008E6270" w:rsidP="00184762">
            <w:pPr>
              <w:spacing w:line="312" w:lineRule="auto"/>
              <w:ind w:right="320" w:firstLine="68"/>
              <w:jc w:val="center"/>
              <w:rPr>
                <w:rFonts w:ascii="Arial" w:eastAsia="Arial" w:hAnsi="Arial"/>
                <w:bCs/>
                <w:sz w:val="32"/>
                <w:szCs w:val="32"/>
              </w:rPr>
            </w:pPr>
          </w:p>
          <w:p w:rsidR="00184762" w:rsidRDefault="00184762" w:rsidP="00184762">
            <w:pPr>
              <w:spacing w:line="312" w:lineRule="auto"/>
              <w:ind w:right="320" w:firstLine="68"/>
              <w:jc w:val="center"/>
              <w:rPr>
                <w:rFonts w:ascii="Arial" w:eastAsia="Arial" w:hAnsi="Arial"/>
                <w:bCs/>
                <w:sz w:val="32"/>
                <w:szCs w:val="32"/>
              </w:rPr>
            </w:pPr>
            <w:r w:rsidRPr="008E6270">
              <w:rPr>
                <w:rFonts w:ascii="Arial" w:eastAsia="Arial" w:hAnsi="Arial"/>
                <w:bCs/>
                <w:sz w:val="32"/>
                <w:szCs w:val="32"/>
              </w:rPr>
              <w:t>System Design and Database Structure</w:t>
            </w:r>
          </w:p>
          <w:p w:rsidR="008E6270" w:rsidRPr="008E6270" w:rsidRDefault="008E6270" w:rsidP="00184762">
            <w:pPr>
              <w:spacing w:line="312" w:lineRule="auto"/>
              <w:ind w:right="320" w:firstLine="68"/>
              <w:jc w:val="center"/>
              <w:rPr>
                <w:rFonts w:ascii="Arial" w:eastAsia="Arial" w:hAnsi="Arial"/>
                <w:bCs/>
                <w:sz w:val="32"/>
                <w:szCs w:val="32"/>
              </w:rPr>
            </w:pPr>
          </w:p>
        </w:tc>
        <w:tc>
          <w:tcPr>
            <w:tcW w:w="4490" w:type="dxa"/>
          </w:tcPr>
          <w:p w:rsidR="008E6270" w:rsidRDefault="008E6270" w:rsidP="008E6270">
            <w:pPr>
              <w:jc w:val="center"/>
              <w:rPr>
                <w:rFonts w:ascii="Arial" w:eastAsia="Arial" w:hAnsi="Arial"/>
                <w:sz w:val="36"/>
                <w:szCs w:val="36"/>
              </w:rPr>
            </w:pPr>
          </w:p>
          <w:p w:rsidR="00184762" w:rsidRPr="008E6270" w:rsidRDefault="009B1B7F" w:rsidP="008E6270">
            <w:pPr>
              <w:jc w:val="center"/>
              <w:rPr>
                <w:rFonts w:ascii="Arial" w:eastAsia="Arial" w:hAnsi="Arial"/>
                <w:sz w:val="32"/>
                <w:szCs w:val="32"/>
              </w:rPr>
            </w:pPr>
            <w:r>
              <w:rPr>
                <w:rFonts w:ascii="Arial" w:eastAsia="Arial" w:hAnsi="Arial"/>
                <w:sz w:val="32"/>
                <w:szCs w:val="32"/>
              </w:rPr>
              <w:t>25</w:t>
            </w:r>
            <w:r w:rsidR="008E6270" w:rsidRPr="008E6270">
              <w:rPr>
                <w:rFonts w:ascii="Arial" w:eastAsia="Arial" w:hAnsi="Arial"/>
                <w:sz w:val="32"/>
                <w:szCs w:val="32"/>
              </w:rPr>
              <w:t>,000/=</w:t>
            </w:r>
          </w:p>
        </w:tc>
      </w:tr>
      <w:tr w:rsidR="008E6270" w:rsidTr="009B1B7F">
        <w:trPr>
          <w:trHeight w:val="1170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D1B" w:rsidRDefault="00633D1B" w:rsidP="00633D1B">
            <w:pPr>
              <w:spacing w:line="312" w:lineRule="auto"/>
              <w:ind w:right="320"/>
              <w:jc w:val="center"/>
              <w:rPr>
                <w:rFonts w:ascii="Arial" w:eastAsia="Arial" w:hAnsi="Arial"/>
                <w:bCs/>
                <w:sz w:val="32"/>
                <w:szCs w:val="32"/>
              </w:rPr>
            </w:pPr>
          </w:p>
          <w:p w:rsidR="008E6270" w:rsidRDefault="00633D1B" w:rsidP="00633D1B">
            <w:pPr>
              <w:spacing w:line="312" w:lineRule="auto"/>
              <w:ind w:right="320"/>
              <w:jc w:val="center"/>
              <w:rPr>
                <w:rFonts w:ascii="Arial" w:eastAsia="Arial" w:hAnsi="Arial"/>
                <w:bCs/>
                <w:sz w:val="32"/>
                <w:szCs w:val="32"/>
              </w:rPr>
            </w:pPr>
            <w:r w:rsidRPr="00633D1B">
              <w:rPr>
                <w:rFonts w:ascii="Arial" w:eastAsia="Arial" w:hAnsi="Arial"/>
                <w:bCs/>
                <w:sz w:val="32"/>
                <w:szCs w:val="32"/>
              </w:rPr>
              <w:t>Client Database             Management</w:t>
            </w:r>
          </w:p>
          <w:p w:rsidR="00633D1B" w:rsidRPr="00633D1B" w:rsidRDefault="00633D1B" w:rsidP="00633D1B">
            <w:pPr>
              <w:spacing w:line="312" w:lineRule="auto"/>
              <w:ind w:right="320"/>
              <w:jc w:val="center"/>
              <w:rPr>
                <w:rFonts w:ascii="Arial" w:eastAsia="Arial" w:hAnsi="Arial"/>
                <w:bCs/>
                <w:sz w:val="32"/>
                <w:szCs w:val="32"/>
              </w:rPr>
            </w:pPr>
          </w:p>
        </w:tc>
        <w:tc>
          <w:tcPr>
            <w:tcW w:w="4490" w:type="dxa"/>
            <w:tcBorders>
              <w:left w:val="single" w:sz="4" w:space="0" w:color="auto"/>
              <w:right w:val="single" w:sz="4" w:space="0" w:color="auto"/>
            </w:tcBorders>
          </w:tcPr>
          <w:p w:rsidR="00633D1B" w:rsidRDefault="00633D1B" w:rsidP="00633D1B">
            <w:pPr>
              <w:jc w:val="center"/>
              <w:rPr>
                <w:rFonts w:ascii="Arial" w:eastAsia="Arial" w:hAnsi="Arial"/>
                <w:sz w:val="32"/>
                <w:szCs w:val="32"/>
              </w:rPr>
            </w:pPr>
          </w:p>
          <w:p w:rsidR="00633D1B" w:rsidRDefault="00633D1B" w:rsidP="00633D1B">
            <w:pPr>
              <w:jc w:val="center"/>
              <w:rPr>
                <w:rFonts w:ascii="Arial" w:eastAsia="Arial" w:hAnsi="Arial"/>
                <w:sz w:val="32"/>
                <w:szCs w:val="32"/>
              </w:rPr>
            </w:pPr>
          </w:p>
          <w:p w:rsidR="008E6270" w:rsidRPr="00633D1B" w:rsidRDefault="009B1B7F" w:rsidP="00633D1B">
            <w:pPr>
              <w:jc w:val="center"/>
              <w:rPr>
                <w:rFonts w:ascii="Arial" w:eastAsia="Arial" w:hAnsi="Arial"/>
                <w:sz w:val="32"/>
                <w:szCs w:val="32"/>
              </w:rPr>
            </w:pPr>
            <w:r>
              <w:rPr>
                <w:rFonts w:ascii="Arial" w:eastAsia="Arial" w:hAnsi="Arial"/>
                <w:sz w:val="32"/>
                <w:szCs w:val="32"/>
              </w:rPr>
              <w:t>25</w:t>
            </w:r>
            <w:r w:rsidR="00633D1B" w:rsidRPr="00633D1B">
              <w:rPr>
                <w:rFonts w:ascii="Arial" w:eastAsia="Arial" w:hAnsi="Arial"/>
                <w:sz w:val="32"/>
                <w:szCs w:val="32"/>
              </w:rPr>
              <w:t>,000/=</w:t>
            </w:r>
          </w:p>
        </w:tc>
      </w:tr>
      <w:tr w:rsidR="009B1B7F" w:rsidTr="00633D1B">
        <w:trPr>
          <w:trHeight w:val="1170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B7F" w:rsidRDefault="009B1B7F" w:rsidP="00633D1B">
            <w:pPr>
              <w:spacing w:line="312" w:lineRule="auto"/>
              <w:ind w:right="320"/>
              <w:jc w:val="center"/>
              <w:rPr>
                <w:rFonts w:ascii="Arial" w:eastAsia="Arial" w:hAnsi="Arial"/>
                <w:bCs/>
                <w:sz w:val="32"/>
                <w:szCs w:val="32"/>
              </w:rPr>
            </w:pPr>
          </w:p>
          <w:p w:rsidR="009B1B7F" w:rsidRDefault="009B1B7F" w:rsidP="00633D1B">
            <w:pPr>
              <w:spacing w:line="312" w:lineRule="auto"/>
              <w:ind w:right="320"/>
              <w:jc w:val="center"/>
              <w:rPr>
                <w:rFonts w:ascii="Arial" w:eastAsia="Arial" w:hAnsi="Arial"/>
                <w:bCs/>
                <w:sz w:val="32"/>
                <w:szCs w:val="32"/>
              </w:rPr>
            </w:pPr>
            <w:r>
              <w:rPr>
                <w:rFonts w:ascii="Arial" w:eastAsia="Arial" w:hAnsi="Arial"/>
                <w:bCs/>
                <w:sz w:val="32"/>
                <w:szCs w:val="32"/>
              </w:rPr>
              <w:t>GL</w:t>
            </w:r>
          </w:p>
          <w:p w:rsidR="009B1B7F" w:rsidRDefault="009B1B7F" w:rsidP="00633D1B">
            <w:pPr>
              <w:spacing w:line="312" w:lineRule="auto"/>
              <w:ind w:right="320"/>
              <w:jc w:val="center"/>
              <w:rPr>
                <w:rFonts w:ascii="Arial" w:eastAsia="Arial" w:hAnsi="Arial"/>
                <w:bCs/>
                <w:sz w:val="32"/>
                <w:szCs w:val="32"/>
              </w:rPr>
            </w:pPr>
          </w:p>
        </w:tc>
        <w:tc>
          <w:tcPr>
            <w:tcW w:w="4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B7F" w:rsidRDefault="009B1B7F" w:rsidP="00633D1B">
            <w:pPr>
              <w:jc w:val="center"/>
              <w:rPr>
                <w:rFonts w:ascii="Arial" w:eastAsia="Arial" w:hAnsi="Arial"/>
                <w:sz w:val="32"/>
                <w:szCs w:val="32"/>
              </w:rPr>
            </w:pPr>
          </w:p>
          <w:p w:rsidR="009B1B7F" w:rsidRDefault="009B1B7F" w:rsidP="00633D1B">
            <w:pPr>
              <w:jc w:val="center"/>
              <w:rPr>
                <w:rFonts w:ascii="Arial" w:eastAsia="Arial" w:hAnsi="Arial"/>
                <w:sz w:val="32"/>
                <w:szCs w:val="32"/>
              </w:rPr>
            </w:pPr>
            <w:r>
              <w:rPr>
                <w:rFonts w:ascii="Arial" w:eastAsia="Arial" w:hAnsi="Arial"/>
                <w:sz w:val="32"/>
                <w:szCs w:val="32"/>
              </w:rPr>
              <w:t>25,000/=</w:t>
            </w:r>
          </w:p>
        </w:tc>
      </w:tr>
    </w:tbl>
    <w:p w:rsidR="00184762" w:rsidRDefault="00184762" w:rsidP="008E6270">
      <w:pPr>
        <w:spacing w:line="312" w:lineRule="auto"/>
        <w:ind w:right="320"/>
        <w:jc w:val="both"/>
        <w:rPr>
          <w:rFonts w:ascii="Arial" w:eastAsia="Arial" w:hAnsi="Arial"/>
          <w:bCs/>
          <w:sz w:val="24"/>
        </w:rPr>
      </w:pPr>
    </w:p>
    <w:p w:rsidR="006A3890" w:rsidRPr="006A3890" w:rsidRDefault="006A3890">
      <w:pPr>
        <w:spacing w:line="344" w:lineRule="auto"/>
        <w:ind w:right="460"/>
        <w:rPr>
          <w:rFonts w:ascii="Arial" w:eastAsia="Arial" w:hAnsi="Arial"/>
          <w:b/>
          <w:bCs/>
          <w:sz w:val="24"/>
        </w:rPr>
      </w:pPr>
    </w:p>
    <w:p w:rsidR="00BD266B" w:rsidRPr="00BD266B" w:rsidRDefault="00BD266B" w:rsidP="00BD266B">
      <w:pPr>
        <w:shd w:val="clear" w:color="auto" w:fill="FFFFFF"/>
        <w:rPr>
          <w:rFonts w:ascii="Arial" w:eastAsia="Times New Roman" w:hAnsi="Arial"/>
          <w:color w:val="222222"/>
          <w:sz w:val="24"/>
          <w:szCs w:val="24"/>
          <w:lang w:bidi="ar-SA"/>
        </w:rPr>
      </w:pPr>
      <w:r w:rsidRPr="00BD266B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Our answer is </w:t>
      </w:r>
      <w:proofErr w:type="gramStart"/>
      <w:r w:rsidRPr="00BD266B">
        <w:rPr>
          <w:rFonts w:ascii="Arial" w:eastAsia="Times New Roman" w:hAnsi="Arial"/>
          <w:color w:val="222222"/>
          <w:sz w:val="24"/>
          <w:szCs w:val="24"/>
          <w:lang w:bidi="ar-SA"/>
        </w:rPr>
        <w:t>yes ,</w:t>
      </w:r>
      <w:proofErr w:type="gramEnd"/>
      <w:r w:rsidRPr="00BD266B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we are ready for making your system  and we agree on your payment that  you have discussed with us , but we have lots of projects , we will try to prioritized your project as working schedule.</w:t>
      </w:r>
    </w:p>
    <w:p w:rsidR="00BD266B" w:rsidRDefault="00BD266B" w:rsidP="00BD266B">
      <w:pPr>
        <w:shd w:val="clear" w:color="auto" w:fill="FFFFFF"/>
        <w:rPr>
          <w:rFonts w:ascii="Arial" w:eastAsia="Times New Roman" w:hAnsi="Arial"/>
          <w:color w:val="222222"/>
          <w:sz w:val="24"/>
          <w:szCs w:val="24"/>
          <w:lang w:bidi="ar-SA"/>
        </w:rPr>
      </w:pPr>
    </w:p>
    <w:p w:rsidR="00BD266B" w:rsidRDefault="00BD266B" w:rsidP="00BD266B">
      <w:pPr>
        <w:shd w:val="clear" w:color="auto" w:fill="FFFFFF"/>
        <w:rPr>
          <w:rFonts w:ascii="Arial" w:eastAsia="Times New Roman" w:hAnsi="Arial"/>
          <w:b/>
          <w:color w:val="222222"/>
          <w:sz w:val="24"/>
          <w:szCs w:val="24"/>
          <w:lang w:bidi="ar-SA"/>
        </w:rPr>
      </w:pPr>
      <w:r w:rsidRPr="00BD266B">
        <w:rPr>
          <w:rFonts w:ascii="Arial" w:eastAsia="Times New Roman" w:hAnsi="Arial"/>
          <w:b/>
          <w:color w:val="222222"/>
          <w:sz w:val="24"/>
          <w:szCs w:val="24"/>
          <w:lang w:bidi="ar-SA"/>
        </w:rPr>
        <w:t>Working Schedule:-</w:t>
      </w:r>
    </w:p>
    <w:p w:rsidR="00BD266B" w:rsidRDefault="00BD266B" w:rsidP="00BD266B">
      <w:pPr>
        <w:shd w:val="clear" w:color="auto" w:fill="FFFFFF"/>
        <w:rPr>
          <w:rFonts w:ascii="Arial" w:eastAsia="Times New Roman" w:hAnsi="Arial"/>
          <w:b/>
          <w:color w:val="222222"/>
          <w:sz w:val="24"/>
          <w:szCs w:val="24"/>
          <w:lang w:bidi="ar-SA"/>
        </w:rPr>
      </w:pPr>
    </w:p>
    <w:p w:rsidR="00BD266B" w:rsidRDefault="00BD266B" w:rsidP="00BD266B">
      <w:pPr>
        <w:numPr>
          <w:ilvl w:val="0"/>
          <w:numId w:val="7"/>
        </w:numPr>
        <w:shd w:val="clear" w:color="auto" w:fill="FFFFFF"/>
        <w:rPr>
          <w:rFonts w:ascii="Arial" w:eastAsia="Times New Roman" w:hAnsi="Arial"/>
          <w:b/>
          <w:color w:val="222222"/>
          <w:sz w:val="24"/>
          <w:szCs w:val="24"/>
          <w:lang w:bidi="ar-SA"/>
        </w:rPr>
      </w:pPr>
      <w:r>
        <w:rPr>
          <w:rFonts w:ascii="Arial" w:eastAsia="Times New Roman" w:hAnsi="Arial"/>
          <w:b/>
          <w:color w:val="222222"/>
          <w:sz w:val="24"/>
          <w:szCs w:val="24"/>
          <w:lang w:bidi="ar-SA"/>
        </w:rPr>
        <w:t xml:space="preserve">Gathering Information </w:t>
      </w:r>
    </w:p>
    <w:p w:rsidR="00BD266B" w:rsidRPr="00BD266B" w:rsidRDefault="00BD266B" w:rsidP="00BD266B">
      <w:pPr>
        <w:shd w:val="clear" w:color="auto" w:fill="FFFFFF"/>
        <w:ind w:left="720"/>
        <w:rPr>
          <w:rFonts w:ascii="Arial" w:eastAsia="Times New Roman" w:hAnsi="Arial"/>
          <w:b/>
          <w:color w:val="222222"/>
          <w:sz w:val="24"/>
          <w:szCs w:val="24"/>
          <w:lang w:bidi="ar-SA"/>
        </w:rPr>
      </w:pPr>
    </w:p>
    <w:p w:rsidR="00BD266B" w:rsidRDefault="00BD266B" w:rsidP="00BD266B">
      <w:pPr>
        <w:shd w:val="clear" w:color="auto" w:fill="FFFFFF"/>
        <w:rPr>
          <w:rFonts w:ascii="Arial" w:eastAsia="Times New Roman" w:hAnsi="Arial"/>
          <w:color w:val="222222"/>
          <w:sz w:val="24"/>
          <w:szCs w:val="24"/>
          <w:lang w:bidi="ar-SA"/>
        </w:rPr>
      </w:pPr>
      <w:r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We will meet you at your office for gathering information </w:t>
      </w:r>
      <w:r w:rsidR="00A66469">
        <w:rPr>
          <w:rFonts w:ascii="Arial" w:eastAsia="Times New Roman" w:hAnsi="Arial"/>
          <w:color w:val="222222"/>
          <w:sz w:val="24"/>
          <w:szCs w:val="24"/>
          <w:lang w:bidi="ar-SA"/>
        </w:rPr>
        <w:t>for 7 days</w:t>
      </w:r>
      <w:r w:rsidR="00706BD0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for initial </w:t>
      </w:r>
      <w:proofErr w:type="gramStart"/>
      <w:r w:rsidR="00706BD0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brainstorming </w:t>
      </w:r>
      <w:r w:rsidR="0091610D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and</w:t>
      </w:r>
      <w:proofErr w:type="gramEnd"/>
      <w:r w:rsidR="0091610D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we will inform you by email.</w:t>
      </w:r>
      <w:r w:rsidR="00C92CD9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In these visits we require </w:t>
      </w:r>
      <w:r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your idea </w:t>
      </w:r>
      <w:proofErr w:type="gramStart"/>
      <w:r>
        <w:rPr>
          <w:rFonts w:ascii="Arial" w:eastAsia="Times New Roman" w:hAnsi="Arial"/>
          <w:color w:val="222222"/>
          <w:sz w:val="24"/>
          <w:szCs w:val="24"/>
          <w:lang w:bidi="ar-SA"/>
        </w:rPr>
        <w:t>for  Research</w:t>
      </w:r>
      <w:proofErr w:type="gramEnd"/>
      <w:r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and Analyze phase.</w:t>
      </w:r>
    </w:p>
    <w:p w:rsidR="00672A7F" w:rsidRDefault="00672A7F" w:rsidP="00BD266B">
      <w:pPr>
        <w:shd w:val="clear" w:color="auto" w:fill="FFFFFF"/>
        <w:rPr>
          <w:rFonts w:ascii="Arial" w:eastAsia="Times New Roman" w:hAnsi="Arial"/>
          <w:color w:val="222222"/>
          <w:sz w:val="24"/>
          <w:szCs w:val="24"/>
          <w:lang w:bidi="ar-SA"/>
        </w:rPr>
      </w:pPr>
      <w:r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You have to provide us an idea document of the whole project and we will give you the requirement </w:t>
      </w:r>
      <w:proofErr w:type="gramStart"/>
      <w:r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document </w:t>
      </w:r>
      <w:r w:rsidR="009C7CB5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in</w:t>
      </w:r>
      <w:proofErr w:type="gramEnd"/>
      <w:r w:rsidR="009C7CB5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return</w:t>
      </w:r>
      <w:r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. It must be </w:t>
      </w:r>
      <w:r w:rsidR="009C7CB5">
        <w:rPr>
          <w:rFonts w:ascii="Arial" w:eastAsia="Times New Roman" w:hAnsi="Arial"/>
          <w:color w:val="222222"/>
          <w:sz w:val="24"/>
          <w:szCs w:val="24"/>
          <w:lang w:bidi="ar-SA"/>
        </w:rPr>
        <w:t>clarified</w:t>
      </w:r>
      <w:r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and satisfied by you</w:t>
      </w:r>
      <w:r w:rsidR="009C7CB5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and the idea should not be changed.</w:t>
      </w:r>
    </w:p>
    <w:p w:rsidR="00A66469" w:rsidRDefault="00A66469" w:rsidP="00BD266B">
      <w:pPr>
        <w:shd w:val="clear" w:color="auto" w:fill="FFFFFF"/>
        <w:rPr>
          <w:rFonts w:ascii="Arial" w:eastAsia="Times New Roman" w:hAnsi="Arial"/>
          <w:color w:val="222222"/>
          <w:sz w:val="24"/>
          <w:szCs w:val="24"/>
          <w:lang w:bidi="ar-SA"/>
        </w:rPr>
      </w:pPr>
    </w:p>
    <w:p w:rsidR="00A66469" w:rsidRPr="00A66469" w:rsidRDefault="00A66469" w:rsidP="00A66469">
      <w:pPr>
        <w:numPr>
          <w:ilvl w:val="0"/>
          <w:numId w:val="7"/>
        </w:numPr>
        <w:shd w:val="clear" w:color="auto" w:fill="FFFFFF"/>
        <w:rPr>
          <w:rFonts w:ascii="Arial" w:eastAsia="Times New Roman" w:hAnsi="Arial"/>
          <w:b/>
          <w:color w:val="222222"/>
          <w:sz w:val="24"/>
          <w:szCs w:val="24"/>
          <w:lang w:bidi="ar-SA"/>
        </w:rPr>
      </w:pPr>
      <w:r w:rsidRPr="00A66469">
        <w:rPr>
          <w:rFonts w:ascii="Arial" w:eastAsia="Times New Roman" w:hAnsi="Arial"/>
          <w:b/>
          <w:color w:val="222222"/>
          <w:sz w:val="24"/>
          <w:szCs w:val="24"/>
          <w:lang w:bidi="ar-SA"/>
        </w:rPr>
        <w:t xml:space="preserve">Creating </w:t>
      </w:r>
      <w:r w:rsidR="00C92CD9">
        <w:rPr>
          <w:rFonts w:ascii="Arial" w:eastAsia="Times New Roman" w:hAnsi="Arial"/>
          <w:b/>
          <w:color w:val="222222"/>
          <w:sz w:val="24"/>
          <w:szCs w:val="24"/>
          <w:lang w:bidi="ar-SA"/>
        </w:rPr>
        <w:t>System Architecture</w:t>
      </w:r>
    </w:p>
    <w:p w:rsidR="00A66469" w:rsidRDefault="00A66469" w:rsidP="00BD266B">
      <w:pPr>
        <w:shd w:val="clear" w:color="auto" w:fill="FFFFFF"/>
        <w:rPr>
          <w:rFonts w:ascii="Arial" w:eastAsia="Times New Roman" w:hAnsi="Arial"/>
          <w:color w:val="222222"/>
          <w:sz w:val="24"/>
          <w:szCs w:val="24"/>
          <w:lang w:bidi="ar-SA"/>
        </w:rPr>
      </w:pPr>
    </w:p>
    <w:p w:rsidR="00A66469" w:rsidRDefault="00A63BE6" w:rsidP="00BD266B">
      <w:pPr>
        <w:shd w:val="clear" w:color="auto" w:fill="FFFFFF"/>
        <w:rPr>
          <w:rFonts w:ascii="Arial" w:eastAsia="Times New Roman" w:hAnsi="Arial"/>
          <w:color w:val="222222"/>
          <w:sz w:val="24"/>
          <w:szCs w:val="24"/>
          <w:lang w:bidi="ar-SA"/>
        </w:rPr>
      </w:pPr>
      <w:r>
        <w:rPr>
          <w:rFonts w:ascii="Arial" w:eastAsia="Times New Roman" w:hAnsi="Arial"/>
          <w:color w:val="222222"/>
          <w:sz w:val="24"/>
          <w:szCs w:val="24"/>
          <w:lang w:bidi="ar-SA"/>
        </w:rPr>
        <w:t>After Requirement document acceptance w</w:t>
      </w:r>
      <w:r w:rsidR="00A66469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e will create database </w:t>
      </w:r>
      <w:proofErr w:type="gramStart"/>
      <w:r w:rsidR="00A66469">
        <w:rPr>
          <w:rFonts w:ascii="Arial" w:eastAsia="Times New Roman" w:hAnsi="Arial"/>
          <w:color w:val="222222"/>
          <w:sz w:val="24"/>
          <w:szCs w:val="24"/>
          <w:lang w:bidi="ar-SA"/>
        </w:rPr>
        <w:t>architecture ,</w:t>
      </w:r>
      <w:proofErr w:type="gramEnd"/>
      <w:r w:rsidR="00A66469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data flow diagram , </w:t>
      </w:r>
      <w:r w:rsidR="00C92CD9">
        <w:rPr>
          <w:rFonts w:ascii="Arial" w:eastAsia="Times New Roman" w:hAnsi="Arial"/>
          <w:color w:val="222222"/>
          <w:sz w:val="24"/>
          <w:szCs w:val="24"/>
          <w:lang w:bidi="ar-SA"/>
        </w:rPr>
        <w:t>ERD</w:t>
      </w:r>
      <w:r w:rsidR="00A66469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diagram as blue print and is being given to you for signature verification , after completion </w:t>
      </w:r>
      <w:proofErr w:type="spellStart"/>
      <w:r w:rsidR="00A66469">
        <w:rPr>
          <w:rFonts w:ascii="Arial" w:eastAsia="Times New Roman" w:hAnsi="Arial"/>
          <w:color w:val="222222"/>
          <w:sz w:val="24"/>
          <w:szCs w:val="24"/>
          <w:lang w:bidi="ar-SA"/>
        </w:rPr>
        <w:t>its</w:t>
      </w:r>
      <w:proofErr w:type="spellEnd"/>
      <w:r w:rsidR="00A66469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not being changed.</w:t>
      </w:r>
    </w:p>
    <w:p w:rsidR="00A66469" w:rsidRDefault="00A63BE6" w:rsidP="00A66469">
      <w:pPr>
        <w:shd w:val="clear" w:color="auto" w:fill="FFFFFF"/>
        <w:rPr>
          <w:rFonts w:ascii="Arial" w:eastAsia="Times New Roman" w:hAnsi="Arial"/>
          <w:color w:val="222222"/>
          <w:sz w:val="24"/>
          <w:szCs w:val="24"/>
          <w:lang w:bidi="ar-SA"/>
        </w:rPr>
      </w:pPr>
      <w:proofErr w:type="gramStart"/>
      <w:r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The </w:t>
      </w:r>
      <w:r w:rsidR="00C92CD9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architecture</w:t>
      </w:r>
      <w:proofErr w:type="gramEnd"/>
      <w:r w:rsidR="00A66469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 document  </w:t>
      </w:r>
      <w:r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contains </w:t>
      </w:r>
      <w:r w:rsidR="00C92CD9">
        <w:rPr>
          <w:rFonts w:ascii="Arial" w:eastAsia="Times New Roman" w:hAnsi="Arial"/>
          <w:color w:val="222222"/>
          <w:sz w:val="24"/>
          <w:szCs w:val="24"/>
          <w:lang w:bidi="ar-SA"/>
        </w:rPr>
        <w:t>sample screen shots</w:t>
      </w:r>
      <w:r w:rsidR="00A66469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and </w:t>
      </w:r>
      <w:r w:rsidR="00C92CD9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database structure designs. For this we require </w:t>
      </w:r>
      <w:r w:rsidR="00A66469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10 to 15 </w:t>
      </w:r>
      <w:proofErr w:type="gramStart"/>
      <w:r w:rsidR="00A66469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days </w:t>
      </w:r>
      <w:r>
        <w:rPr>
          <w:rFonts w:ascii="Arial" w:eastAsia="Times New Roman" w:hAnsi="Arial"/>
          <w:color w:val="222222"/>
          <w:sz w:val="24"/>
          <w:szCs w:val="24"/>
          <w:lang w:bidi="ar-SA"/>
        </w:rPr>
        <w:t>,</w:t>
      </w:r>
      <w:proofErr w:type="gramEnd"/>
      <w:r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after then </w:t>
      </w:r>
      <w:r w:rsidR="0091610D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</w:t>
      </w:r>
      <w:r w:rsidR="00143CC9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we will charge the 25,000/= </w:t>
      </w:r>
      <w:r w:rsidR="00A66469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of the</w:t>
      </w:r>
      <w:r w:rsidR="00C92CD9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total project cost, and we both we sign off the system Architecture.</w:t>
      </w:r>
    </w:p>
    <w:p w:rsidR="00A66469" w:rsidRDefault="00A66469" w:rsidP="00BD266B">
      <w:pPr>
        <w:shd w:val="clear" w:color="auto" w:fill="FFFFFF"/>
        <w:rPr>
          <w:rFonts w:ascii="Arial" w:eastAsia="Times New Roman" w:hAnsi="Arial"/>
          <w:color w:val="222222"/>
          <w:sz w:val="24"/>
          <w:szCs w:val="24"/>
          <w:lang w:bidi="ar-SA"/>
        </w:rPr>
      </w:pPr>
    </w:p>
    <w:p w:rsidR="00A66469" w:rsidRDefault="00A66469" w:rsidP="00BD266B">
      <w:pPr>
        <w:shd w:val="clear" w:color="auto" w:fill="FFFFFF"/>
        <w:rPr>
          <w:rFonts w:ascii="Arial" w:eastAsia="Times New Roman" w:hAnsi="Arial"/>
          <w:color w:val="222222"/>
          <w:sz w:val="24"/>
          <w:szCs w:val="24"/>
          <w:lang w:bidi="ar-SA"/>
        </w:rPr>
      </w:pPr>
    </w:p>
    <w:p w:rsidR="00C92CD9" w:rsidRDefault="00C92CD9" w:rsidP="00BD266B">
      <w:pPr>
        <w:shd w:val="clear" w:color="auto" w:fill="FFFFFF"/>
        <w:rPr>
          <w:rFonts w:ascii="Arial" w:eastAsia="Times New Roman" w:hAnsi="Arial"/>
          <w:color w:val="222222"/>
          <w:sz w:val="24"/>
          <w:szCs w:val="24"/>
          <w:lang w:bidi="ar-SA"/>
        </w:rPr>
      </w:pPr>
    </w:p>
    <w:p w:rsidR="00BD266B" w:rsidRDefault="00C92CD9" w:rsidP="00A66469">
      <w:pPr>
        <w:numPr>
          <w:ilvl w:val="0"/>
          <w:numId w:val="7"/>
        </w:numPr>
        <w:shd w:val="clear" w:color="auto" w:fill="FFFFFF"/>
        <w:rPr>
          <w:rFonts w:ascii="Arial" w:eastAsia="Times New Roman" w:hAnsi="Arial"/>
          <w:b/>
          <w:color w:val="222222"/>
          <w:sz w:val="24"/>
          <w:szCs w:val="24"/>
          <w:lang w:bidi="ar-SA"/>
        </w:rPr>
      </w:pPr>
      <w:r>
        <w:rPr>
          <w:rFonts w:ascii="Arial" w:eastAsia="Times New Roman" w:hAnsi="Arial"/>
          <w:b/>
          <w:color w:val="222222"/>
          <w:sz w:val="24"/>
          <w:szCs w:val="24"/>
          <w:lang w:bidi="ar-SA"/>
        </w:rPr>
        <w:lastRenderedPageBreak/>
        <w:t>Development Schedule</w:t>
      </w:r>
    </w:p>
    <w:p w:rsidR="00A66469" w:rsidRDefault="00A66469" w:rsidP="00A66469">
      <w:pPr>
        <w:shd w:val="clear" w:color="auto" w:fill="FFFFFF"/>
        <w:rPr>
          <w:rFonts w:ascii="Arial" w:eastAsia="Times New Roman" w:hAnsi="Arial"/>
          <w:b/>
          <w:color w:val="222222"/>
          <w:sz w:val="24"/>
          <w:szCs w:val="24"/>
          <w:lang w:bidi="ar-SA"/>
        </w:rPr>
      </w:pPr>
    </w:p>
    <w:p w:rsidR="006A3890" w:rsidRPr="00142577" w:rsidRDefault="00C92CD9" w:rsidP="00142577">
      <w:pPr>
        <w:shd w:val="clear" w:color="auto" w:fill="FFFFFF"/>
        <w:rPr>
          <w:rFonts w:ascii="Arial" w:eastAsia="Times New Roman" w:hAnsi="Arial"/>
          <w:color w:val="222222"/>
          <w:sz w:val="24"/>
          <w:szCs w:val="24"/>
          <w:lang w:bidi="ar-SA"/>
        </w:rPr>
      </w:pPr>
      <w:r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After </w:t>
      </w:r>
      <w:proofErr w:type="gramStart"/>
      <w:r>
        <w:rPr>
          <w:rFonts w:ascii="Arial" w:eastAsia="Times New Roman" w:hAnsi="Arial"/>
          <w:color w:val="222222"/>
          <w:sz w:val="24"/>
          <w:szCs w:val="24"/>
          <w:lang w:bidi="ar-SA"/>
        </w:rPr>
        <w:t>development  of</w:t>
      </w:r>
      <w:proofErr w:type="gramEnd"/>
      <w:r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architecture we will develop the schedule of software development and timelines.</w:t>
      </w:r>
      <w:r w:rsidR="005016DF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We will mention you afterwards.</w:t>
      </w:r>
    </w:p>
    <w:p w:rsidR="00D260E4" w:rsidRPr="004B67ED" w:rsidRDefault="00D260E4">
      <w:pPr>
        <w:spacing w:line="209" w:lineRule="exact"/>
        <w:rPr>
          <w:rFonts w:ascii="Times New Roman" w:eastAsia="Times New Roman" w:hAnsi="Times New Roman"/>
          <w:bCs/>
        </w:rPr>
      </w:pPr>
    </w:p>
    <w:p w:rsidR="00E62EFE" w:rsidRPr="001E579F" w:rsidRDefault="00D260E4" w:rsidP="00BD266B">
      <w:pPr>
        <w:shd w:val="clear" w:color="auto" w:fill="FFFFFF"/>
        <w:rPr>
          <w:rFonts w:ascii="Arial" w:eastAsia="Arial" w:hAnsi="Arial"/>
          <w:b/>
          <w:bCs/>
          <w:sz w:val="24"/>
        </w:rPr>
      </w:pPr>
      <w:proofErr w:type="gramStart"/>
      <w:r w:rsidRPr="001E579F">
        <w:rPr>
          <w:rFonts w:ascii="Arial" w:eastAsia="Arial" w:hAnsi="Arial"/>
          <w:b/>
          <w:bCs/>
          <w:sz w:val="24"/>
        </w:rPr>
        <w:t>Note :</w:t>
      </w:r>
      <w:proofErr w:type="gramEnd"/>
      <w:r w:rsidRPr="001E579F">
        <w:rPr>
          <w:rFonts w:ascii="Arial" w:eastAsia="Arial" w:hAnsi="Arial"/>
          <w:b/>
          <w:bCs/>
          <w:sz w:val="24"/>
        </w:rPr>
        <w:t xml:space="preserve">- </w:t>
      </w:r>
    </w:p>
    <w:p w:rsidR="00E62EFE" w:rsidRDefault="00E62EFE" w:rsidP="00BD266B">
      <w:pPr>
        <w:shd w:val="clear" w:color="auto" w:fill="FFFFFF"/>
        <w:rPr>
          <w:rFonts w:ascii="Arial" w:eastAsia="Arial" w:hAnsi="Arial"/>
          <w:bCs/>
          <w:sz w:val="24"/>
        </w:rPr>
      </w:pPr>
    </w:p>
    <w:p w:rsidR="00BD266B" w:rsidRPr="00BD266B" w:rsidRDefault="00BD266B" w:rsidP="00BD266B">
      <w:pPr>
        <w:shd w:val="clear" w:color="auto" w:fill="FFFFFF"/>
        <w:rPr>
          <w:rFonts w:ascii="Arial" w:eastAsia="Arial" w:hAnsi="Arial"/>
          <w:bCs/>
          <w:sz w:val="24"/>
        </w:rPr>
      </w:pPr>
      <w:r w:rsidRPr="00BD266B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The Maintenance cost will be </w:t>
      </w:r>
      <w:r w:rsidR="00706BD0">
        <w:rPr>
          <w:rFonts w:ascii="Arial" w:eastAsia="Times New Roman" w:hAnsi="Arial"/>
          <w:color w:val="222222"/>
          <w:sz w:val="24"/>
          <w:szCs w:val="24"/>
          <w:lang w:bidi="ar-SA"/>
        </w:rPr>
        <w:t>17,500</w:t>
      </w:r>
      <w:r w:rsidRPr="00BD266B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/= </w:t>
      </w:r>
      <w:r w:rsidR="00706BD0">
        <w:rPr>
          <w:rFonts w:ascii="Arial" w:eastAsia="Times New Roman" w:hAnsi="Arial"/>
          <w:color w:val="222222"/>
          <w:sz w:val="24"/>
          <w:szCs w:val="24"/>
          <w:lang w:bidi="ar-SA"/>
        </w:rPr>
        <w:t>every</w:t>
      </w:r>
      <w:r w:rsidRPr="00BD266B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</w:t>
      </w:r>
      <w:proofErr w:type="gramStart"/>
      <w:r w:rsidRPr="00BD266B">
        <w:rPr>
          <w:rFonts w:ascii="Arial" w:eastAsia="Times New Roman" w:hAnsi="Arial"/>
          <w:color w:val="222222"/>
          <w:sz w:val="24"/>
          <w:szCs w:val="24"/>
          <w:lang w:bidi="ar-SA"/>
        </w:rPr>
        <w:t>year ,</w:t>
      </w:r>
      <w:proofErr w:type="gramEnd"/>
      <w:r w:rsidRPr="00BD266B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 </w:t>
      </w:r>
      <w:r w:rsidR="00706BD0">
        <w:rPr>
          <w:rFonts w:ascii="Arial" w:eastAsia="Times New Roman" w:hAnsi="Arial"/>
          <w:color w:val="222222"/>
          <w:sz w:val="24"/>
          <w:szCs w:val="24"/>
          <w:lang w:bidi="ar-SA"/>
        </w:rPr>
        <w:t>No visit charges will charged.</w:t>
      </w:r>
      <w:r w:rsidRPr="00BD266B">
        <w:rPr>
          <w:rFonts w:ascii="Arial" w:eastAsia="Times New Roman" w:hAnsi="Arial"/>
          <w:color w:val="222222"/>
          <w:sz w:val="24"/>
          <w:szCs w:val="24"/>
          <w:lang w:bidi="ar-SA"/>
        </w:rPr>
        <w:t xml:space="preserve"> </w:t>
      </w:r>
    </w:p>
    <w:p w:rsidR="004B67ED" w:rsidRDefault="00C230C1" w:rsidP="00DE3CEC">
      <w:pPr>
        <w:spacing w:line="322" w:lineRule="auto"/>
        <w:ind w:right="40"/>
        <w:rPr>
          <w:rStyle w:val="apple-converted-space"/>
          <w:rFonts w:ascii="Arial" w:hAnsi="Arial"/>
          <w:b/>
          <w:color w:val="222222"/>
          <w:sz w:val="19"/>
          <w:szCs w:val="19"/>
          <w:shd w:val="clear" w:color="auto" w:fill="FFFFFF"/>
        </w:rPr>
      </w:pPr>
      <w:r w:rsidRPr="00C230C1">
        <w:rPr>
          <w:rFonts w:ascii="Arial" w:hAnsi="Arial"/>
          <w:b/>
          <w:color w:val="222222"/>
          <w:sz w:val="24"/>
          <w:szCs w:val="24"/>
          <w:shd w:val="clear" w:color="auto" w:fill="FFFFFF"/>
        </w:rPr>
        <w:t>The minimum expected weeks for project completion is 12 weeks.</w:t>
      </w:r>
      <w:r w:rsidR="00DE3CEC" w:rsidRPr="00DE3CEC">
        <w:rPr>
          <w:rStyle w:val="apple-converted-space"/>
          <w:rFonts w:ascii="Arial" w:hAnsi="Arial"/>
          <w:color w:val="222222"/>
          <w:sz w:val="24"/>
          <w:szCs w:val="24"/>
          <w:shd w:val="clear" w:color="auto" w:fill="FFFFFF"/>
        </w:rPr>
        <w:t> </w:t>
      </w:r>
      <w:r w:rsidR="00DE3CEC" w:rsidRPr="00DE3CEC">
        <w:rPr>
          <w:rFonts w:ascii="Arial" w:hAnsi="Arial"/>
          <w:color w:val="222222"/>
          <w:sz w:val="24"/>
          <w:szCs w:val="24"/>
        </w:rPr>
        <w:br/>
      </w:r>
      <w:r w:rsidR="00DE3CEC" w:rsidRPr="00DE3CEC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Total cost of the project is revised only for you at </w:t>
      </w:r>
      <w:r w:rsidR="00DE3CEC" w:rsidRPr="00BD266B">
        <w:rPr>
          <w:rFonts w:ascii="Arial" w:hAnsi="Arial"/>
          <w:b/>
          <w:color w:val="222222"/>
          <w:sz w:val="24"/>
          <w:szCs w:val="24"/>
          <w:shd w:val="clear" w:color="auto" w:fill="FFFFFF"/>
        </w:rPr>
        <w:t xml:space="preserve">Rs. </w:t>
      </w:r>
      <w:r w:rsidR="00BD266B" w:rsidRPr="00BD266B">
        <w:rPr>
          <w:rFonts w:ascii="Arial" w:hAnsi="Arial"/>
          <w:b/>
          <w:color w:val="222222"/>
          <w:sz w:val="24"/>
          <w:szCs w:val="24"/>
          <w:shd w:val="clear" w:color="auto" w:fill="FFFFFF"/>
        </w:rPr>
        <w:t>175,000/=</w:t>
      </w:r>
      <w:r w:rsidR="00DE3CEC" w:rsidRPr="00BD266B">
        <w:rPr>
          <w:rFonts w:ascii="Arial" w:hAnsi="Arial"/>
          <w:b/>
          <w:color w:val="222222"/>
          <w:sz w:val="24"/>
          <w:szCs w:val="24"/>
          <w:shd w:val="clear" w:color="auto" w:fill="FFFFFF"/>
        </w:rPr>
        <w:t>.</w:t>
      </w:r>
      <w:r w:rsidR="00DE3CEC" w:rsidRPr="00BD266B">
        <w:rPr>
          <w:rStyle w:val="apple-converted-space"/>
          <w:rFonts w:ascii="Arial" w:hAnsi="Arial"/>
          <w:b/>
          <w:color w:val="222222"/>
          <w:sz w:val="19"/>
          <w:szCs w:val="19"/>
          <w:shd w:val="clear" w:color="auto" w:fill="FFFFFF"/>
        </w:rPr>
        <w:t> </w:t>
      </w:r>
    </w:p>
    <w:p w:rsidR="00142577" w:rsidRDefault="00142577" w:rsidP="00DE3CEC">
      <w:pPr>
        <w:spacing w:line="322" w:lineRule="auto"/>
        <w:ind w:right="40"/>
        <w:rPr>
          <w:rStyle w:val="apple-converted-space"/>
          <w:rFonts w:ascii="Arial" w:hAnsi="Arial"/>
          <w:b/>
          <w:color w:val="222222"/>
          <w:sz w:val="19"/>
          <w:szCs w:val="19"/>
          <w:shd w:val="clear" w:color="auto" w:fill="FFFFFF"/>
        </w:rPr>
      </w:pPr>
    </w:p>
    <w:p w:rsidR="00E62EFE" w:rsidRDefault="00E62EFE" w:rsidP="00E62EFE">
      <w:pPr>
        <w:spacing w:line="322" w:lineRule="auto"/>
        <w:ind w:right="40"/>
        <w:rPr>
          <w:rStyle w:val="apple-converted-space"/>
          <w:rFonts w:ascii="Arial" w:hAnsi="Arial"/>
          <w:color w:val="222222"/>
          <w:sz w:val="24"/>
          <w:szCs w:val="24"/>
          <w:shd w:val="clear" w:color="auto" w:fill="FFFFFF"/>
        </w:rPr>
      </w:pPr>
    </w:p>
    <w:p w:rsidR="00142577" w:rsidRDefault="00142577" w:rsidP="00DE3CEC">
      <w:pPr>
        <w:spacing w:line="322" w:lineRule="auto"/>
        <w:ind w:right="40"/>
        <w:rPr>
          <w:rStyle w:val="apple-converted-space"/>
          <w:rFonts w:ascii="Arial" w:hAnsi="Arial"/>
          <w:b/>
          <w:color w:val="222222"/>
          <w:sz w:val="19"/>
          <w:szCs w:val="19"/>
          <w:shd w:val="clear" w:color="auto" w:fill="FFFFFF"/>
        </w:rPr>
      </w:pPr>
    </w:p>
    <w:p w:rsidR="00142577" w:rsidRDefault="00142577" w:rsidP="00DE3CEC">
      <w:pPr>
        <w:spacing w:line="322" w:lineRule="auto"/>
        <w:ind w:right="40"/>
        <w:rPr>
          <w:rStyle w:val="apple-converted-space"/>
          <w:rFonts w:ascii="Arial" w:hAnsi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/>
          <w:color w:val="222222"/>
          <w:sz w:val="24"/>
          <w:szCs w:val="24"/>
          <w:shd w:val="clear" w:color="auto" w:fill="FFFFFF"/>
        </w:rPr>
        <w:t xml:space="preserve">       Signature Client                                                                          Signature Project Manager</w:t>
      </w:r>
    </w:p>
    <w:p w:rsidR="00142577" w:rsidRDefault="00142577" w:rsidP="00DE3CEC">
      <w:pPr>
        <w:spacing w:line="322" w:lineRule="auto"/>
        <w:ind w:right="40"/>
        <w:rPr>
          <w:rStyle w:val="apple-converted-space"/>
          <w:rFonts w:ascii="Arial" w:hAnsi="Arial"/>
          <w:color w:val="222222"/>
          <w:sz w:val="24"/>
          <w:szCs w:val="24"/>
          <w:shd w:val="clear" w:color="auto" w:fill="FFFFFF"/>
        </w:rPr>
      </w:pPr>
    </w:p>
    <w:p w:rsidR="00142577" w:rsidRDefault="00142577" w:rsidP="00DE3CEC">
      <w:pPr>
        <w:spacing w:line="322" w:lineRule="auto"/>
        <w:ind w:right="40"/>
        <w:rPr>
          <w:rStyle w:val="apple-converted-space"/>
          <w:rFonts w:ascii="Arial" w:hAnsi="Arial"/>
          <w:color w:val="222222"/>
          <w:sz w:val="24"/>
          <w:szCs w:val="24"/>
          <w:shd w:val="clear" w:color="auto" w:fill="FFFFFF"/>
        </w:rPr>
      </w:pPr>
    </w:p>
    <w:p w:rsidR="00142577" w:rsidRPr="00672A7F" w:rsidRDefault="00142577" w:rsidP="00DE3CEC">
      <w:pPr>
        <w:spacing w:line="322" w:lineRule="auto"/>
        <w:ind w:right="40"/>
        <w:rPr>
          <w:rFonts w:ascii="Arial" w:hAnsi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/>
          <w:color w:val="222222"/>
          <w:sz w:val="24"/>
          <w:szCs w:val="24"/>
          <w:shd w:val="clear" w:color="auto" w:fill="FFFFFF"/>
        </w:rPr>
        <w:t xml:space="preserve"> ______________________                                                           _________________________</w:t>
      </w:r>
    </w:p>
    <w:sectPr w:rsidR="00142577" w:rsidRPr="00672A7F" w:rsidSect="00B00B33">
      <w:pgSz w:w="12240" w:h="15840"/>
      <w:pgMar w:top="1440" w:right="900" w:bottom="1440" w:left="920" w:header="0" w:footer="0" w:gutter="0"/>
      <w:cols w:space="0" w:equalWidth="0">
        <w:col w:w="104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9495CFE"/>
    <w:lvl w:ilvl="0" w:tplc="62469FB6">
      <w:start w:val="1"/>
      <w:numFmt w:val="decimal"/>
      <w:lvlText w:val="%1."/>
      <w:lvlJc w:val="left"/>
    </w:lvl>
    <w:lvl w:ilvl="1" w:tplc="841CBC9C">
      <w:start w:val="1"/>
      <w:numFmt w:val="bullet"/>
      <w:lvlText w:val=""/>
      <w:lvlJc w:val="left"/>
    </w:lvl>
    <w:lvl w:ilvl="2" w:tplc="509A81DA">
      <w:start w:val="1"/>
      <w:numFmt w:val="bullet"/>
      <w:lvlText w:val=""/>
      <w:lvlJc w:val="left"/>
    </w:lvl>
    <w:lvl w:ilvl="3" w:tplc="2BA2489C">
      <w:start w:val="1"/>
      <w:numFmt w:val="bullet"/>
      <w:lvlText w:val=""/>
      <w:lvlJc w:val="left"/>
    </w:lvl>
    <w:lvl w:ilvl="4" w:tplc="FC6EB5DA">
      <w:start w:val="1"/>
      <w:numFmt w:val="bullet"/>
      <w:lvlText w:val=""/>
      <w:lvlJc w:val="left"/>
    </w:lvl>
    <w:lvl w:ilvl="5" w:tplc="1E0AE9D2">
      <w:start w:val="1"/>
      <w:numFmt w:val="bullet"/>
      <w:lvlText w:val=""/>
      <w:lvlJc w:val="left"/>
    </w:lvl>
    <w:lvl w:ilvl="6" w:tplc="DEBA443C">
      <w:start w:val="1"/>
      <w:numFmt w:val="bullet"/>
      <w:lvlText w:val=""/>
      <w:lvlJc w:val="left"/>
    </w:lvl>
    <w:lvl w:ilvl="7" w:tplc="413E408A">
      <w:start w:val="1"/>
      <w:numFmt w:val="bullet"/>
      <w:lvlText w:val=""/>
      <w:lvlJc w:val="left"/>
    </w:lvl>
    <w:lvl w:ilvl="8" w:tplc="783CFBDA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ABFEA0A6">
      <w:start w:val="1"/>
      <w:numFmt w:val="decimal"/>
      <w:lvlText w:val="%1."/>
      <w:lvlJc w:val="left"/>
    </w:lvl>
    <w:lvl w:ilvl="1" w:tplc="8BD27F16">
      <w:start w:val="1"/>
      <w:numFmt w:val="bullet"/>
      <w:lvlText w:val=""/>
      <w:lvlJc w:val="left"/>
    </w:lvl>
    <w:lvl w:ilvl="2" w:tplc="D29AE8E4">
      <w:start w:val="1"/>
      <w:numFmt w:val="bullet"/>
      <w:lvlText w:val=""/>
      <w:lvlJc w:val="left"/>
    </w:lvl>
    <w:lvl w:ilvl="3" w:tplc="28022CF8">
      <w:start w:val="1"/>
      <w:numFmt w:val="bullet"/>
      <w:lvlText w:val=""/>
      <w:lvlJc w:val="left"/>
    </w:lvl>
    <w:lvl w:ilvl="4" w:tplc="7D3A8B42">
      <w:start w:val="1"/>
      <w:numFmt w:val="bullet"/>
      <w:lvlText w:val=""/>
      <w:lvlJc w:val="left"/>
    </w:lvl>
    <w:lvl w:ilvl="5" w:tplc="DE260926">
      <w:start w:val="1"/>
      <w:numFmt w:val="bullet"/>
      <w:lvlText w:val=""/>
      <w:lvlJc w:val="left"/>
    </w:lvl>
    <w:lvl w:ilvl="6" w:tplc="3B8CD63E">
      <w:start w:val="1"/>
      <w:numFmt w:val="bullet"/>
      <w:lvlText w:val=""/>
      <w:lvlJc w:val="left"/>
    </w:lvl>
    <w:lvl w:ilvl="7" w:tplc="A838FA6E">
      <w:start w:val="1"/>
      <w:numFmt w:val="bullet"/>
      <w:lvlText w:val=""/>
      <w:lvlJc w:val="left"/>
    </w:lvl>
    <w:lvl w:ilvl="8" w:tplc="EA2C625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625558EC"/>
    <w:lvl w:ilvl="0" w:tplc="5D086866">
      <w:start w:val="1"/>
      <w:numFmt w:val="decimal"/>
      <w:lvlText w:val="%1."/>
      <w:lvlJc w:val="left"/>
    </w:lvl>
    <w:lvl w:ilvl="1" w:tplc="AD76223C">
      <w:start w:val="1"/>
      <w:numFmt w:val="bullet"/>
      <w:lvlText w:val=""/>
      <w:lvlJc w:val="left"/>
    </w:lvl>
    <w:lvl w:ilvl="2" w:tplc="D6AAEE82">
      <w:start w:val="1"/>
      <w:numFmt w:val="bullet"/>
      <w:lvlText w:val=""/>
      <w:lvlJc w:val="left"/>
    </w:lvl>
    <w:lvl w:ilvl="3" w:tplc="77C2BA52">
      <w:start w:val="1"/>
      <w:numFmt w:val="bullet"/>
      <w:lvlText w:val=""/>
      <w:lvlJc w:val="left"/>
    </w:lvl>
    <w:lvl w:ilvl="4" w:tplc="728A9278">
      <w:start w:val="1"/>
      <w:numFmt w:val="bullet"/>
      <w:lvlText w:val=""/>
      <w:lvlJc w:val="left"/>
    </w:lvl>
    <w:lvl w:ilvl="5" w:tplc="81DEC64E">
      <w:start w:val="1"/>
      <w:numFmt w:val="bullet"/>
      <w:lvlText w:val=""/>
      <w:lvlJc w:val="left"/>
    </w:lvl>
    <w:lvl w:ilvl="6" w:tplc="29A89F48">
      <w:start w:val="1"/>
      <w:numFmt w:val="bullet"/>
      <w:lvlText w:val=""/>
      <w:lvlJc w:val="left"/>
    </w:lvl>
    <w:lvl w:ilvl="7" w:tplc="1936ABB6">
      <w:start w:val="1"/>
      <w:numFmt w:val="bullet"/>
      <w:lvlText w:val=""/>
      <w:lvlJc w:val="left"/>
    </w:lvl>
    <w:lvl w:ilvl="8" w:tplc="E3BC4D0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38E1F28"/>
    <w:lvl w:ilvl="0" w:tplc="99DE57AE">
      <w:start w:val="1"/>
      <w:numFmt w:val="decimal"/>
      <w:lvlText w:val="%1."/>
      <w:lvlJc w:val="left"/>
    </w:lvl>
    <w:lvl w:ilvl="1" w:tplc="416C215C">
      <w:start w:val="1"/>
      <w:numFmt w:val="bullet"/>
      <w:lvlText w:val=""/>
      <w:lvlJc w:val="left"/>
    </w:lvl>
    <w:lvl w:ilvl="2" w:tplc="36466594">
      <w:start w:val="1"/>
      <w:numFmt w:val="bullet"/>
      <w:lvlText w:val=""/>
      <w:lvlJc w:val="left"/>
    </w:lvl>
    <w:lvl w:ilvl="3" w:tplc="433EEDEA">
      <w:start w:val="1"/>
      <w:numFmt w:val="bullet"/>
      <w:lvlText w:val=""/>
      <w:lvlJc w:val="left"/>
    </w:lvl>
    <w:lvl w:ilvl="4" w:tplc="C7EAFC96">
      <w:start w:val="1"/>
      <w:numFmt w:val="bullet"/>
      <w:lvlText w:val=""/>
      <w:lvlJc w:val="left"/>
    </w:lvl>
    <w:lvl w:ilvl="5" w:tplc="A96076D8">
      <w:start w:val="1"/>
      <w:numFmt w:val="bullet"/>
      <w:lvlText w:val=""/>
      <w:lvlJc w:val="left"/>
    </w:lvl>
    <w:lvl w:ilvl="6" w:tplc="ACEC56EC">
      <w:start w:val="1"/>
      <w:numFmt w:val="bullet"/>
      <w:lvlText w:val=""/>
      <w:lvlJc w:val="left"/>
    </w:lvl>
    <w:lvl w:ilvl="7" w:tplc="05FABFC6">
      <w:start w:val="1"/>
      <w:numFmt w:val="bullet"/>
      <w:lvlText w:val=""/>
      <w:lvlJc w:val="left"/>
    </w:lvl>
    <w:lvl w:ilvl="8" w:tplc="C87E1F14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6E87CCC"/>
    <w:lvl w:ilvl="0" w:tplc="82C40AFC">
      <w:start w:val="1"/>
      <w:numFmt w:val="decimal"/>
      <w:lvlText w:val="%1."/>
      <w:lvlJc w:val="left"/>
    </w:lvl>
    <w:lvl w:ilvl="1" w:tplc="CCB85874">
      <w:start w:val="1"/>
      <w:numFmt w:val="bullet"/>
      <w:lvlText w:val=""/>
      <w:lvlJc w:val="left"/>
    </w:lvl>
    <w:lvl w:ilvl="2" w:tplc="DFDA5F84">
      <w:start w:val="1"/>
      <w:numFmt w:val="bullet"/>
      <w:lvlText w:val=""/>
      <w:lvlJc w:val="left"/>
    </w:lvl>
    <w:lvl w:ilvl="3" w:tplc="B6A69E94">
      <w:start w:val="1"/>
      <w:numFmt w:val="bullet"/>
      <w:lvlText w:val=""/>
      <w:lvlJc w:val="left"/>
    </w:lvl>
    <w:lvl w:ilvl="4" w:tplc="3500C7C2">
      <w:start w:val="1"/>
      <w:numFmt w:val="bullet"/>
      <w:lvlText w:val=""/>
      <w:lvlJc w:val="left"/>
    </w:lvl>
    <w:lvl w:ilvl="5" w:tplc="04B4DE5C">
      <w:start w:val="1"/>
      <w:numFmt w:val="bullet"/>
      <w:lvlText w:val=""/>
      <w:lvlJc w:val="left"/>
    </w:lvl>
    <w:lvl w:ilvl="6" w:tplc="E8C0AB7A">
      <w:start w:val="1"/>
      <w:numFmt w:val="bullet"/>
      <w:lvlText w:val=""/>
      <w:lvlJc w:val="left"/>
    </w:lvl>
    <w:lvl w:ilvl="7" w:tplc="E4E83A06">
      <w:start w:val="1"/>
      <w:numFmt w:val="bullet"/>
      <w:lvlText w:val=""/>
      <w:lvlJc w:val="left"/>
    </w:lvl>
    <w:lvl w:ilvl="8" w:tplc="6E481F52">
      <w:start w:val="1"/>
      <w:numFmt w:val="bullet"/>
      <w:lvlText w:val=""/>
      <w:lvlJc w:val="left"/>
    </w:lvl>
  </w:abstractNum>
  <w:abstractNum w:abstractNumId="5">
    <w:nsid w:val="33266D1E"/>
    <w:multiLevelType w:val="hybridMultilevel"/>
    <w:tmpl w:val="9EDAB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31465"/>
    <w:multiLevelType w:val="hybridMultilevel"/>
    <w:tmpl w:val="C46C130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67ED"/>
    <w:rsid w:val="0000358A"/>
    <w:rsid w:val="000A53F8"/>
    <w:rsid w:val="000D06A9"/>
    <w:rsid w:val="00142577"/>
    <w:rsid w:val="00143CC9"/>
    <w:rsid w:val="001709A8"/>
    <w:rsid w:val="00184762"/>
    <w:rsid w:val="001C64DC"/>
    <w:rsid w:val="001E579F"/>
    <w:rsid w:val="00350078"/>
    <w:rsid w:val="003B6F66"/>
    <w:rsid w:val="004B67ED"/>
    <w:rsid w:val="005016DF"/>
    <w:rsid w:val="005B056C"/>
    <w:rsid w:val="00633D1B"/>
    <w:rsid w:val="00672A7F"/>
    <w:rsid w:val="006A25C8"/>
    <w:rsid w:val="006A3890"/>
    <w:rsid w:val="006F066E"/>
    <w:rsid w:val="006F15EE"/>
    <w:rsid w:val="00706BD0"/>
    <w:rsid w:val="0072524C"/>
    <w:rsid w:val="00774379"/>
    <w:rsid w:val="00796DC0"/>
    <w:rsid w:val="00806B17"/>
    <w:rsid w:val="0089745B"/>
    <w:rsid w:val="008E6270"/>
    <w:rsid w:val="0091610D"/>
    <w:rsid w:val="00967FB7"/>
    <w:rsid w:val="009927AB"/>
    <w:rsid w:val="009B1B7F"/>
    <w:rsid w:val="009C7CB5"/>
    <w:rsid w:val="00A63BE6"/>
    <w:rsid w:val="00A66469"/>
    <w:rsid w:val="00A77CF2"/>
    <w:rsid w:val="00A97C19"/>
    <w:rsid w:val="00AA2CEF"/>
    <w:rsid w:val="00B00B33"/>
    <w:rsid w:val="00B86744"/>
    <w:rsid w:val="00B92017"/>
    <w:rsid w:val="00B93CC9"/>
    <w:rsid w:val="00BB4DA5"/>
    <w:rsid w:val="00BD003E"/>
    <w:rsid w:val="00BD266B"/>
    <w:rsid w:val="00BE5B90"/>
    <w:rsid w:val="00C230C1"/>
    <w:rsid w:val="00C66246"/>
    <w:rsid w:val="00C81435"/>
    <w:rsid w:val="00C92CD9"/>
    <w:rsid w:val="00CA3E08"/>
    <w:rsid w:val="00CF2914"/>
    <w:rsid w:val="00D007CC"/>
    <w:rsid w:val="00D02F11"/>
    <w:rsid w:val="00D23EB4"/>
    <w:rsid w:val="00D260E4"/>
    <w:rsid w:val="00DA2629"/>
    <w:rsid w:val="00DA4F96"/>
    <w:rsid w:val="00DD5C6D"/>
    <w:rsid w:val="00DE3CEC"/>
    <w:rsid w:val="00E62EFE"/>
    <w:rsid w:val="00EB6992"/>
    <w:rsid w:val="00F64103"/>
    <w:rsid w:val="00F76E91"/>
    <w:rsid w:val="00FC5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B33"/>
    <w:rPr>
      <w:lang w:bidi="ur-PK"/>
    </w:rPr>
  </w:style>
  <w:style w:type="paragraph" w:styleId="Heading3">
    <w:name w:val="heading 3"/>
    <w:basedOn w:val="Normal"/>
    <w:link w:val="Heading3Char"/>
    <w:uiPriority w:val="9"/>
    <w:qFormat/>
    <w:rsid w:val="001425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3CEC"/>
  </w:style>
  <w:style w:type="character" w:customStyle="1" w:styleId="Heading3Char">
    <w:name w:val="Heading 3 Char"/>
    <w:basedOn w:val="DefaultParagraphFont"/>
    <w:link w:val="Heading3"/>
    <w:uiPriority w:val="9"/>
    <w:rsid w:val="001425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25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1425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7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1193">
              <w:marLeft w:val="-225"/>
              <w:marRight w:val="-225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5856">
              <w:marLeft w:val="-225"/>
              <w:marRight w:val="-225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4475</CharactersWithSpaces>
  <SharedDoc>false</SharedDoc>
  <HLinks>
    <vt:vector size="6" baseType="variant">
      <vt:variant>
        <vt:i4>5505094</vt:i4>
      </vt:variant>
      <vt:variant>
        <vt:i4>0</vt:i4>
      </vt:variant>
      <vt:variant>
        <vt:i4>0</vt:i4>
      </vt:variant>
      <vt:variant>
        <vt:i4>5</vt:i4>
      </vt:variant>
      <vt:variant>
        <vt:lpwstr>http://dgtekbusiness.com/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Shah Yaqoob</cp:lastModifiedBy>
  <cp:revision>2</cp:revision>
  <dcterms:created xsi:type="dcterms:W3CDTF">2016-03-07T12:41:00Z</dcterms:created>
  <dcterms:modified xsi:type="dcterms:W3CDTF">2016-03-07T12:41:00Z</dcterms:modified>
</cp:coreProperties>
</file>